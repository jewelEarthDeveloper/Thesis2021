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0CDE1" w14:textId="77777777" w:rsidR="00B36B37" w:rsidRDefault="00B36B37" w:rsidP="00B36B37">
      <w:pPr>
        <w:spacing w:after="53" w:line="259" w:lineRule="auto"/>
        <w:ind w:left="-5" w:hanging="10"/>
        <w:jc w:val="left"/>
      </w:pPr>
      <w:r>
        <w:rPr>
          <w:i/>
          <w:sz w:val="41"/>
        </w:rPr>
        <w:t>21</w:t>
      </w:r>
    </w:p>
    <w:p w14:paraId="6E473B0E" w14:textId="77777777" w:rsidR="00B36B37" w:rsidRDefault="00B36B37" w:rsidP="00B36B37">
      <w:pPr>
        <w:pStyle w:val="Heading2"/>
        <w:spacing w:after="762"/>
        <w:ind w:left="-5"/>
      </w:pPr>
      <w:r>
        <w:t>DSLs and Product Lines</w:t>
      </w:r>
    </w:p>
    <w:p w14:paraId="3DB16DEA" w14:textId="77777777" w:rsidR="00B36B37" w:rsidRDefault="00B36B37" w:rsidP="00B36B37">
      <w:pPr>
        <w:spacing w:after="1752" w:line="270" w:lineRule="auto"/>
        <w:ind w:left="394" w:right="413" w:hanging="10"/>
      </w:pPr>
      <w:r>
        <w:rPr>
          <w:i/>
        </w:rPr>
        <w:t>This chapter discusses the role of DSLs in Product Line Engineering (PLE). We first briefly introduce PLE and feature models and discuss how feature models can be connected to programs expressed in DSLs. We then explain the difference in expressivity between feature models and DSLs and argue why sometimes features models are not enough to express the variability in a product line, and how DSLs can help. The chapter concludes with a mapping of the concepts relevant to PLE and DSLs. This chapter is written mostly for people with a background in PLE who want to understand how DSLs fit into PLE.</w:t>
      </w:r>
    </w:p>
    <w:p w14:paraId="5AD27E27" w14:textId="77777777" w:rsidR="00B36B37" w:rsidRDefault="00B36B37" w:rsidP="00B36B37">
      <w:pPr>
        <w:pStyle w:val="Heading3"/>
        <w:tabs>
          <w:tab w:val="center" w:pos="1508"/>
        </w:tabs>
        <w:spacing w:after="294"/>
        <w:ind w:left="-13" w:firstLine="0"/>
      </w:pPr>
      <w:r>
        <w:t>21.1</w:t>
      </w:r>
      <w:r>
        <w:tab/>
        <w:t>Introduction</w:t>
      </w:r>
    </w:p>
    <w:p w14:paraId="583E7755" w14:textId="77777777" w:rsidR="00B36B37" w:rsidRDefault="00B36B37" w:rsidP="00B36B37">
      <w:pPr>
        <w:ind w:left="-9" w:right="14"/>
      </w:pPr>
      <w:r>
        <w:t>The goal of product line engineering (PLE) is to efficiently manage a range of products by factoring out commonalities such that definitions of products can be reduced to a specification of their variable aspects</w:t>
      </w:r>
      <w:r>
        <w:rPr>
          <w:sz w:val="25"/>
          <w:vertAlign w:val="superscript"/>
        </w:rPr>
        <w:footnoteReference w:id="1"/>
      </w:r>
      <w:r>
        <w:t>. As a consequence of this approach, software quality can be improved and time-to-market of any single product in the product line can be reduced</w:t>
      </w:r>
      <w:r>
        <w:rPr>
          <w:sz w:val="25"/>
          <w:vertAlign w:val="superscript"/>
        </w:rPr>
        <w:footnoteReference w:id="2"/>
      </w:r>
      <w:r>
        <w:t>. One way</w:t>
      </w:r>
    </w:p>
    <w:p w14:paraId="6F74D78F" w14:textId="77777777" w:rsidR="00B36B37" w:rsidRDefault="00B36B37" w:rsidP="00B36B37">
      <w:pPr>
        <w:sectPr w:rsidR="00B36B37">
          <w:headerReference w:type="even" r:id="rId7"/>
          <w:headerReference w:type="default" r:id="rId8"/>
          <w:headerReference w:type="first" r:id="rId9"/>
          <w:pgSz w:w="10715" w:h="13952"/>
          <w:pgMar w:top="3062" w:right="4286" w:bottom="677" w:left="873" w:header="720" w:footer="720" w:gutter="0"/>
          <w:cols w:space="720"/>
          <w:titlePg/>
        </w:sectPr>
      </w:pPr>
    </w:p>
    <w:p w14:paraId="707E876D" w14:textId="77777777" w:rsidR="00B36B37" w:rsidRDefault="00B36B37" w:rsidP="00B36B37">
      <w:pPr>
        <w:ind w:left="-9" w:right="3232"/>
      </w:pPr>
      <w:r>
        <w:lastRenderedPageBreak/>
        <w:t>of achieving this is the expression of product configurations on a higher level of abstraction than the actual implementation</w:t>
      </w:r>
      <w:r>
        <w:rPr>
          <w:sz w:val="25"/>
          <w:vertAlign w:val="superscript"/>
        </w:rPr>
        <w:footnoteReference w:id="3"/>
      </w:r>
      <w:r>
        <w:t>. An automated mapping transforms the configuration to the implementation.</w:t>
      </w:r>
    </w:p>
    <w:p w14:paraId="411E51D1" w14:textId="77777777" w:rsidR="00B36B37" w:rsidRDefault="00B36B37" w:rsidP="00B36B37">
      <w:pPr>
        <w:spacing w:after="1616" w:line="256" w:lineRule="auto"/>
        <w:ind w:left="10" w:right="12" w:hanging="10"/>
        <w:jc w:val="left"/>
      </w:pPr>
      <w:r>
        <w:rPr>
          <w:noProof/>
        </w:rPr>
        <w:drawing>
          <wp:anchor distT="0" distB="0" distL="114300" distR="114300" simplePos="0" relativeHeight="251659264" behindDoc="0" locked="0" layoutInCell="1" allowOverlap="0" wp14:anchorId="5D003F2D" wp14:editId="6D8491E3">
            <wp:simplePos x="0" y="0"/>
            <wp:positionH relativeFrom="column">
              <wp:posOffset>0</wp:posOffset>
            </wp:positionH>
            <wp:positionV relativeFrom="paragraph">
              <wp:posOffset>-43784</wp:posOffset>
            </wp:positionV>
            <wp:extent cx="3528064" cy="1647138"/>
            <wp:effectExtent l="0" t="0" r="0" b="0"/>
            <wp:wrapSquare wrapText="bothSides"/>
            <wp:docPr id="67453" name="Picture 67453"/>
            <wp:cNvGraphicFramePr/>
            <a:graphic xmlns:a="http://schemas.openxmlformats.org/drawingml/2006/main">
              <a:graphicData uri="http://schemas.openxmlformats.org/drawingml/2006/picture">
                <pic:pic xmlns:pic="http://schemas.openxmlformats.org/drawingml/2006/picture">
                  <pic:nvPicPr>
                    <pic:cNvPr id="67453" name="Picture 67453"/>
                    <pic:cNvPicPr/>
                  </pic:nvPicPr>
                  <pic:blipFill>
                    <a:blip r:embed="rId10"/>
                    <a:stretch>
                      <a:fillRect/>
                    </a:stretch>
                  </pic:blipFill>
                  <pic:spPr>
                    <a:xfrm>
                      <a:off x="0" y="0"/>
                      <a:ext cx="3528064" cy="1647138"/>
                    </a:xfrm>
                    <a:prstGeom prst="rect">
                      <a:avLst/>
                    </a:prstGeom>
                  </pic:spPr>
                </pic:pic>
              </a:graphicData>
            </a:graphic>
          </wp:anchor>
        </w:drawing>
      </w:r>
      <w:r>
        <w:rPr>
          <w:sz w:val="16"/>
        </w:rPr>
        <w:t xml:space="preserve">Figure </w:t>
      </w:r>
      <w:r>
        <w:rPr>
          <w:sz w:val="25"/>
          <w:vertAlign w:val="superscript"/>
        </w:rPr>
        <w:t>21</w:t>
      </w:r>
      <w:r>
        <w:rPr>
          <w:sz w:val="16"/>
        </w:rPr>
        <w:t>.</w:t>
      </w:r>
      <w:r>
        <w:rPr>
          <w:sz w:val="25"/>
          <w:vertAlign w:val="superscript"/>
        </w:rPr>
        <w:t>1</w:t>
      </w:r>
      <w:r>
        <w:rPr>
          <w:sz w:val="16"/>
        </w:rPr>
        <w:t xml:space="preserve">: An example feature diagram for a product line of </w:t>
      </w:r>
      <w:r>
        <w:rPr>
          <w:b/>
          <w:color w:val="4C4C4C"/>
          <w:sz w:val="14"/>
        </w:rPr>
        <w:t xml:space="preserve">Stack </w:t>
      </w:r>
      <w:r>
        <w:rPr>
          <w:sz w:val="16"/>
        </w:rPr>
        <w:t>data structures. Filled circles represent mandatory features, empty circles represent optional features. Filled arcs represent n-of-m selection and empty arcs represent 1-of-m.</w:t>
      </w:r>
    </w:p>
    <w:tbl>
      <w:tblPr>
        <w:tblStyle w:val="TableGrid"/>
        <w:tblW w:w="8880" w:type="dxa"/>
        <w:tblInd w:w="0" w:type="dxa"/>
        <w:tblCellMar>
          <w:top w:w="1" w:type="dxa"/>
          <w:left w:w="0" w:type="dxa"/>
          <w:bottom w:w="0" w:type="dxa"/>
          <w:right w:w="0" w:type="dxa"/>
        </w:tblCellMar>
        <w:tblLook w:val="04A0" w:firstRow="1" w:lastRow="0" w:firstColumn="1" w:lastColumn="0" w:noHBand="0" w:noVBand="1"/>
      </w:tblPr>
      <w:tblGrid>
        <w:gridCol w:w="6034"/>
        <w:gridCol w:w="2846"/>
      </w:tblGrid>
      <w:tr w:rsidR="00B36B37" w14:paraId="10D7DF8B" w14:textId="77777777" w:rsidTr="005453A2">
        <w:trPr>
          <w:trHeight w:val="738"/>
        </w:trPr>
        <w:tc>
          <w:tcPr>
            <w:tcW w:w="6034" w:type="dxa"/>
            <w:tcBorders>
              <w:top w:val="nil"/>
              <w:left w:val="nil"/>
              <w:bottom w:val="nil"/>
              <w:right w:val="nil"/>
            </w:tcBorders>
          </w:tcPr>
          <w:p w14:paraId="43358416" w14:textId="77777777" w:rsidR="00B36B37" w:rsidRDefault="00B36B37" w:rsidP="005453A2">
            <w:pPr>
              <w:tabs>
                <w:tab w:val="center" w:pos="1645"/>
              </w:tabs>
              <w:spacing w:after="157" w:line="259" w:lineRule="auto"/>
              <w:ind w:left="0" w:firstLine="0"/>
              <w:jc w:val="left"/>
            </w:pPr>
            <w:r>
              <w:rPr>
                <w:i/>
                <w:sz w:val="24"/>
              </w:rPr>
              <w:t>21.2</w:t>
            </w:r>
            <w:r>
              <w:rPr>
                <w:i/>
                <w:sz w:val="24"/>
              </w:rPr>
              <w:tab/>
              <w:t>Feature Models</w:t>
            </w:r>
          </w:p>
          <w:p w14:paraId="77190C91" w14:textId="77777777" w:rsidR="00B36B37" w:rsidRDefault="00B36B37" w:rsidP="005453A2">
            <w:pPr>
              <w:spacing w:after="0" w:line="259" w:lineRule="auto"/>
              <w:ind w:left="0" w:firstLine="0"/>
              <w:jc w:val="left"/>
            </w:pPr>
            <w:r>
              <w:t>In PLE, this higher level of abstraction is typically realized</w:t>
            </w:r>
          </w:p>
        </w:tc>
        <w:tc>
          <w:tcPr>
            <w:tcW w:w="2846" w:type="dxa"/>
            <w:tcBorders>
              <w:top w:val="nil"/>
              <w:left w:val="nil"/>
              <w:bottom w:val="nil"/>
              <w:right w:val="nil"/>
            </w:tcBorders>
          </w:tcPr>
          <w:p w14:paraId="170408F2" w14:textId="77777777" w:rsidR="00B36B37" w:rsidRDefault="00B36B37" w:rsidP="005453A2">
            <w:pPr>
              <w:spacing w:after="160" w:line="259" w:lineRule="auto"/>
              <w:ind w:left="0" w:firstLine="0"/>
              <w:jc w:val="left"/>
            </w:pPr>
          </w:p>
        </w:tc>
      </w:tr>
      <w:tr w:rsidR="00B36B37" w14:paraId="26EF58F6" w14:textId="77777777" w:rsidTr="005453A2">
        <w:trPr>
          <w:trHeight w:val="257"/>
        </w:trPr>
        <w:tc>
          <w:tcPr>
            <w:tcW w:w="6034" w:type="dxa"/>
            <w:tcBorders>
              <w:top w:val="nil"/>
              <w:left w:val="nil"/>
              <w:bottom w:val="nil"/>
              <w:right w:val="nil"/>
            </w:tcBorders>
          </w:tcPr>
          <w:p w14:paraId="44A790BE" w14:textId="77777777" w:rsidR="00B36B37" w:rsidRDefault="00B36B37" w:rsidP="005453A2">
            <w:pPr>
              <w:tabs>
                <w:tab w:val="center" w:pos="3847"/>
              </w:tabs>
              <w:spacing w:after="0" w:line="259" w:lineRule="auto"/>
              <w:ind w:left="0" w:firstLine="0"/>
              <w:jc w:val="left"/>
            </w:pPr>
            <w:r>
              <w:t>with feature models</w:t>
            </w:r>
            <w:r>
              <w:rPr>
                <w:sz w:val="25"/>
                <w:vertAlign w:val="superscript"/>
              </w:rPr>
              <w:t>4</w:t>
            </w:r>
            <w:r>
              <w:t>.</w:t>
            </w:r>
            <w:r>
              <w:tab/>
              <w:t>Feature models express configuration</w:t>
            </w:r>
          </w:p>
        </w:tc>
        <w:tc>
          <w:tcPr>
            <w:tcW w:w="2846" w:type="dxa"/>
            <w:tcBorders>
              <w:top w:val="nil"/>
              <w:left w:val="nil"/>
              <w:bottom w:val="nil"/>
              <w:right w:val="nil"/>
            </w:tcBorders>
          </w:tcPr>
          <w:p w14:paraId="6B689A2B" w14:textId="33DB1993" w:rsidR="00B36B37" w:rsidRDefault="00B36B37" w:rsidP="005453A2">
            <w:pPr>
              <w:spacing w:after="0" w:line="259" w:lineRule="auto"/>
              <w:ind w:left="0" w:firstLine="0"/>
              <w:jc w:val="left"/>
            </w:pPr>
          </w:p>
        </w:tc>
      </w:tr>
      <w:tr w:rsidR="00B36B37" w14:paraId="48136D1A" w14:textId="77777777" w:rsidTr="005453A2">
        <w:trPr>
          <w:trHeight w:val="2253"/>
        </w:trPr>
        <w:tc>
          <w:tcPr>
            <w:tcW w:w="6034" w:type="dxa"/>
            <w:tcBorders>
              <w:top w:val="nil"/>
              <w:left w:val="nil"/>
              <w:bottom w:val="nil"/>
              <w:right w:val="nil"/>
            </w:tcBorders>
          </w:tcPr>
          <w:p w14:paraId="47349A3A" w14:textId="77777777" w:rsidR="00B36B37" w:rsidRDefault="00B36B37" w:rsidP="005453A2">
            <w:pPr>
              <w:spacing w:after="0" w:line="259" w:lineRule="auto"/>
              <w:ind w:left="0" w:right="478" w:firstLine="0"/>
            </w:pPr>
            <w:r>
              <w:t>options and the constraints among them. A graphical notation, called feature diagrams, is often used to represent feature models (Fig. 21.1 shows an example). Here is why we need constraints: if a product line’s variability was just expressed by a set of Boolean options, the configuration space would grow by 2</w:t>
            </w:r>
            <w:r>
              <w:rPr>
                <w:i/>
                <w:vertAlign w:val="superscript"/>
              </w:rPr>
              <w:t>n</w:t>
            </w:r>
            <w:r>
              <w:t xml:space="preserve">, with </w:t>
            </w:r>
            <w:r>
              <w:rPr>
                <w:i/>
              </w:rPr>
              <w:t xml:space="preserve">n </w:t>
            </w:r>
            <w:r>
              <w:t>representing the number of options. With feature models, constraints are expressed regarding the combinations of features, limiting the set of valid configurations to a more</w:t>
            </w:r>
          </w:p>
        </w:tc>
        <w:tc>
          <w:tcPr>
            <w:tcW w:w="2846" w:type="dxa"/>
            <w:tcBorders>
              <w:top w:val="nil"/>
              <w:left w:val="nil"/>
              <w:bottom w:val="nil"/>
              <w:right w:val="nil"/>
            </w:tcBorders>
          </w:tcPr>
          <w:p w14:paraId="480D7A23" w14:textId="7770FC02" w:rsidR="00B36B37" w:rsidRDefault="00B36B37" w:rsidP="005453A2">
            <w:pPr>
              <w:spacing w:after="0" w:line="259" w:lineRule="auto"/>
              <w:ind w:left="0" w:firstLine="0"/>
            </w:pPr>
          </w:p>
        </w:tc>
      </w:tr>
      <w:tr w:rsidR="00B36B37" w14:paraId="54F9E744" w14:textId="77777777" w:rsidTr="005453A2">
        <w:trPr>
          <w:trHeight w:val="243"/>
        </w:trPr>
        <w:tc>
          <w:tcPr>
            <w:tcW w:w="6034" w:type="dxa"/>
            <w:tcBorders>
              <w:top w:val="nil"/>
              <w:left w:val="nil"/>
              <w:bottom w:val="nil"/>
              <w:right w:val="nil"/>
            </w:tcBorders>
          </w:tcPr>
          <w:p w14:paraId="2C4D56DD" w14:textId="77777777" w:rsidR="00B36B37" w:rsidRDefault="00B36B37" w:rsidP="005453A2">
            <w:pPr>
              <w:spacing w:after="0" w:line="259" w:lineRule="auto"/>
              <w:ind w:left="0" w:firstLine="0"/>
              <w:jc w:val="left"/>
            </w:pPr>
            <w:r>
              <w:t>manageable size. Constraints include</w:t>
            </w:r>
            <w:r>
              <w:rPr>
                <w:sz w:val="25"/>
                <w:vertAlign w:val="superscript"/>
              </w:rPr>
              <w:t>5</w:t>
            </w:r>
            <w:r>
              <w:t>:</w:t>
            </w:r>
          </w:p>
        </w:tc>
        <w:tc>
          <w:tcPr>
            <w:tcW w:w="2846" w:type="dxa"/>
            <w:tcBorders>
              <w:top w:val="nil"/>
              <w:left w:val="nil"/>
              <w:bottom w:val="nil"/>
              <w:right w:val="nil"/>
            </w:tcBorders>
          </w:tcPr>
          <w:p w14:paraId="2E0A1CA6" w14:textId="4480D03D" w:rsidR="00B36B37" w:rsidRDefault="00B36B37" w:rsidP="005453A2">
            <w:pPr>
              <w:spacing w:after="0" w:line="259" w:lineRule="auto"/>
              <w:ind w:left="0" w:firstLine="0"/>
              <w:jc w:val="left"/>
            </w:pPr>
          </w:p>
        </w:tc>
      </w:tr>
    </w:tbl>
    <w:p w14:paraId="122A092D" w14:textId="77777777" w:rsidR="00B36B37" w:rsidRDefault="00B36B37" w:rsidP="00B36B37">
      <w:pPr>
        <w:sectPr w:rsidR="00B36B37">
          <w:type w:val="continuous"/>
          <w:pgSz w:w="10715" w:h="13952"/>
          <w:pgMar w:top="1498" w:right="1054" w:bottom="677" w:left="873" w:header="720" w:footer="720" w:gutter="0"/>
          <w:cols w:space="720"/>
        </w:sectPr>
      </w:pPr>
    </w:p>
    <w:p w14:paraId="71AEC548" w14:textId="77777777" w:rsidR="00B36B37" w:rsidRDefault="00B36B37" w:rsidP="00B36B37">
      <w:pPr>
        <w:numPr>
          <w:ilvl w:val="0"/>
          <w:numId w:val="1"/>
        </w:numPr>
        <w:spacing w:after="109"/>
        <w:ind w:right="14" w:hanging="239"/>
      </w:pPr>
      <w:r>
        <w:rPr>
          <w:i/>
        </w:rPr>
        <w:t xml:space="preserve">Mandatory </w:t>
      </w:r>
      <w:r>
        <w:t xml:space="preserve">(filled circles): mandatory features have to be in each product. For example, </w:t>
      </w:r>
      <w:r>
        <w:lastRenderedPageBreak/>
        <w:t xml:space="preserve">in Fig. </w:t>
      </w:r>
      <w:r>
        <w:rPr>
          <w:sz w:val="31"/>
          <w:vertAlign w:val="superscript"/>
        </w:rPr>
        <w:t>21</w:t>
      </w:r>
      <w:r>
        <w:t>.</w:t>
      </w:r>
      <w:r>
        <w:rPr>
          <w:sz w:val="31"/>
          <w:vertAlign w:val="superscript"/>
        </w:rPr>
        <w:t>1</w:t>
      </w:r>
      <w:r>
        <w:t xml:space="preserve">, each </w:t>
      </w:r>
      <w:r>
        <w:rPr>
          <w:b/>
          <w:color w:val="4C4C4C"/>
          <w:sz w:val="18"/>
        </w:rPr>
        <w:t xml:space="preserve">Stack </w:t>
      </w:r>
      <w:r>
        <w:t xml:space="preserve">has to have the feature </w:t>
      </w:r>
      <w:proofErr w:type="spellStart"/>
      <w:r>
        <w:rPr>
          <w:b/>
          <w:color w:val="4C4C4C"/>
          <w:sz w:val="18"/>
        </w:rPr>
        <w:t>ElementType</w:t>
      </w:r>
      <w:proofErr w:type="spellEnd"/>
      <w:r>
        <w:t>.</w:t>
      </w:r>
    </w:p>
    <w:p w14:paraId="58D3555D" w14:textId="77777777" w:rsidR="00B36B37" w:rsidRDefault="00B36B37" w:rsidP="00B36B37">
      <w:pPr>
        <w:numPr>
          <w:ilvl w:val="0"/>
          <w:numId w:val="1"/>
        </w:numPr>
        <w:spacing w:after="92"/>
        <w:ind w:right="14" w:hanging="239"/>
      </w:pPr>
      <w:r>
        <w:rPr>
          <w:i/>
        </w:rPr>
        <w:t xml:space="preserve">Optional </w:t>
      </w:r>
      <w:r>
        <w:t xml:space="preserve">(empty circles): optional features may or may not be in a product. </w:t>
      </w:r>
      <w:r>
        <w:rPr>
          <w:b/>
          <w:color w:val="4C4C4C"/>
          <w:sz w:val="18"/>
        </w:rPr>
        <w:t xml:space="preserve">Counter </w:t>
      </w:r>
      <w:r>
        <w:t xml:space="preserve">and </w:t>
      </w:r>
      <w:r>
        <w:rPr>
          <w:b/>
          <w:color w:val="4C4C4C"/>
          <w:sz w:val="18"/>
        </w:rPr>
        <w:t xml:space="preserve">Optimization </w:t>
      </w:r>
      <w:r>
        <w:t>are examples of optional features.</w:t>
      </w:r>
    </w:p>
    <w:p w14:paraId="3E7EB484" w14:textId="77777777" w:rsidR="00B36B37" w:rsidRDefault="00B36B37" w:rsidP="00B36B37">
      <w:pPr>
        <w:numPr>
          <w:ilvl w:val="0"/>
          <w:numId w:val="1"/>
        </w:numPr>
        <w:spacing w:after="108"/>
        <w:ind w:right="14" w:hanging="239"/>
      </w:pPr>
      <w:r>
        <w:rPr>
          <w:i/>
        </w:rPr>
        <w:t xml:space="preserve">Or </w:t>
      </w:r>
      <w:r>
        <w:t xml:space="preserve">(filled arc): a product may include zero, one or any number of the features in an </w:t>
      </w:r>
      <w:r>
        <w:rPr>
          <w:b/>
          <w:color w:val="4C4C4C"/>
          <w:sz w:val="18"/>
        </w:rPr>
        <w:t xml:space="preserve">or </w:t>
      </w:r>
      <w:r>
        <w:t xml:space="preserve">group. In the example, a product may include any number of features from </w:t>
      </w:r>
      <w:proofErr w:type="spellStart"/>
      <w:r>
        <w:rPr>
          <w:b/>
          <w:color w:val="4C4C4C"/>
          <w:sz w:val="18"/>
        </w:rPr>
        <w:t>ThreadSafety</w:t>
      </w:r>
      <w:proofErr w:type="spellEnd"/>
      <w:r>
        <w:t xml:space="preserve">, </w:t>
      </w:r>
      <w:proofErr w:type="spellStart"/>
      <w:r>
        <w:rPr>
          <w:b/>
          <w:color w:val="4C4C4C"/>
          <w:sz w:val="18"/>
        </w:rPr>
        <w:t>BoundsCheck</w:t>
      </w:r>
      <w:proofErr w:type="spellEnd"/>
      <w:r>
        <w:rPr>
          <w:b/>
          <w:color w:val="4C4C4C"/>
          <w:sz w:val="18"/>
        </w:rPr>
        <w:t xml:space="preserve"> </w:t>
      </w:r>
      <w:r>
        <w:t xml:space="preserve">and </w:t>
      </w:r>
      <w:proofErr w:type="spellStart"/>
      <w:r>
        <w:rPr>
          <w:b/>
          <w:color w:val="4C4C4C"/>
          <w:sz w:val="18"/>
        </w:rPr>
        <w:t>TypeCheck</w:t>
      </w:r>
      <w:proofErr w:type="spellEnd"/>
      <w:r>
        <w:t>.</w:t>
      </w:r>
    </w:p>
    <w:p w14:paraId="1DDFFCBA" w14:textId="77777777" w:rsidR="00B36B37" w:rsidRDefault="00B36B37" w:rsidP="00B36B37">
      <w:pPr>
        <w:numPr>
          <w:ilvl w:val="0"/>
          <w:numId w:val="1"/>
        </w:numPr>
        <w:spacing w:after="249"/>
        <w:ind w:right="14" w:hanging="239"/>
      </w:pPr>
      <w:proofErr w:type="spellStart"/>
      <w:r>
        <w:rPr>
          <w:i/>
        </w:rPr>
        <w:t>Xor</w:t>
      </w:r>
      <w:proofErr w:type="spellEnd"/>
      <w:r>
        <w:rPr>
          <w:i/>
        </w:rPr>
        <w:t xml:space="preserve"> </w:t>
      </w:r>
      <w:r>
        <w:t xml:space="preserve">(empty arc): a product must include exactly one of the features grouped into a </w:t>
      </w:r>
      <w:proofErr w:type="spellStart"/>
      <w:r>
        <w:rPr>
          <w:b/>
          <w:color w:val="4C4C4C"/>
          <w:sz w:val="18"/>
        </w:rPr>
        <w:t>xor</w:t>
      </w:r>
      <w:proofErr w:type="spellEnd"/>
      <w:r>
        <w:rPr>
          <w:b/>
          <w:color w:val="4C4C4C"/>
          <w:sz w:val="18"/>
        </w:rPr>
        <w:t xml:space="preserve"> </w:t>
      </w:r>
      <w:r>
        <w:t xml:space="preserve">group. The </w:t>
      </w:r>
      <w:proofErr w:type="spellStart"/>
      <w:r>
        <w:rPr>
          <w:b/>
          <w:color w:val="4C4C4C"/>
          <w:sz w:val="18"/>
        </w:rPr>
        <w:t>ElementType</w:t>
      </w:r>
      <w:proofErr w:type="spellEnd"/>
      <w:r>
        <w:rPr>
          <w:b/>
          <w:color w:val="4C4C4C"/>
          <w:sz w:val="18"/>
        </w:rPr>
        <w:t xml:space="preserve"> </w:t>
      </w:r>
      <w:r>
        <w:t xml:space="preserve">must either be </w:t>
      </w:r>
      <w:r>
        <w:rPr>
          <w:b/>
          <w:color w:val="4C4C4C"/>
          <w:sz w:val="18"/>
        </w:rPr>
        <w:t>int</w:t>
      </w:r>
      <w:r>
        <w:t xml:space="preserve">, </w:t>
      </w:r>
      <w:r>
        <w:rPr>
          <w:b/>
          <w:color w:val="4C4C4C"/>
          <w:sz w:val="18"/>
        </w:rPr>
        <w:t xml:space="preserve">float </w:t>
      </w:r>
      <w:r>
        <w:t xml:space="preserve">or </w:t>
      </w:r>
      <w:r>
        <w:rPr>
          <w:b/>
          <w:color w:val="4C4C4C"/>
          <w:sz w:val="18"/>
        </w:rPr>
        <w:t>String</w:t>
      </w:r>
      <w:r>
        <w:t>.</w:t>
      </w:r>
    </w:p>
    <w:p w14:paraId="34EF3E11" w14:textId="77777777" w:rsidR="00B36B37" w:rsidRDefault="00B36B37" w:rsidP="00B36B37">
      <w:pPr>
        <w:ind w:left="-9" w:right="14"/>
      </w:pPr>
      <w:r>
        <w:t xml:space="preserve">A </w:t>
      </w:r>
      <w:r>
        <w:rPr>
          <w:i/>
        </w:rPr>
        <w:t xml:space="preserve">configuration </w:t>
      </w:r>
      <w:r>
        <w:t>represents a product in the product line. It comprises a set of feature selections from a feature model that comply with the constraints expressed in the feature model.</w:t>
      </w:r>
    </w:p>
    <w:p w14:paraId="4CA6C642" w14:textId="77777777" w:rsidR="00B36B37" w:rsidRDefault="00B36B37" w:rsidP="00B36B37">
      <w:pPr>
        <w:sectPr w:rsidR="00B36B37">
          <w:type w:val="continuous"/>
          <w:pgSz w:w="10715" w:h="13952"/>
          <w:pgMar w:top="1440" w:right="1007" w:bottom="1440" w:left="873" w:header="720" w:footer="720" w:gutter="0"/>
          <w:cols w:num="2" w:space="720" w:equalWidth="0">
            <w:col w:w="5556" w:space="478"/>
            <w:col w:w="2801"/>
          </w:cols>
        </w:sectPr>
      </w:pPr>
    </w:p>
    <w:p w14:paraId="3510B662" w14:textId="77777777" w:rsidR="00B36B37" w:rsidRDefault="00B36B37" w:rsidP="00B36B37">
      <w:pPr>
        <w:ind w:left="-9" w:right="14"/>
      </w:pPr>
      <w:r>
        <w:t xml:space="preserve">For example, the configuration </w:t>
      </w:r>
      <w:r>
        <w:rPr>
          <w:b/>
          <w:color w:val="4C4C4C"/>
          <w:sz w:val="18"/>
        </w:rPr>
        <w:t>{Optimization, Memory Use,</w:t>
      </w:r>
    </w:p>
    <w:p w14:paraId="5D31905C" w14:textId="77777777" w:rsidR="00B36B37" w:rsidRDefault="00B36B37" w:rsidP="00B36B37">
      <w:pPr>
        <w:spacing w:after="0" w:line="265" w:lineRule="auto"/>
        <w:ind w:left="-5" w:hanging="10"/>
        <w:jc w:val="left"/>
      </w:pPr>
      <w:r>
        <w:rPr>
          <w:b/>
          <w:color w:val="4C4C4C"/>
          <w:sz w:val="18"/>
        </w:rPr>
        <w:t>Additional Features, Type Check, Element Type, int,</w:t>
      </w:r>
    </w:p>
    <w:tbl>
      <w:tblPr>
        <w:tblStyle w:val="TableGrid"/>
        <w:tblW w:w="8850" w:type="dxa"/>
        <w:tblInd w:w="0" w:type="dxa"/>
        <w:tblCellMar>
          <w:top w:w="3" w:type="dxa"/>
          <w:left w:w="0" w:type="dxa"/>
          <w:bottom w:w="0" w:type="dxa"/>
          <w:right w:w="0" w:type="dxa"/>
        </w:tblCellMar>
        <w:tblLook w:val="04A0" w:firstRow="1" w:lastRow="0" w:firstColumn="1" w:lastColumn="0" w:noHBand="0" w:noVBand="1"/>
      </w:tblPr>
      <w:tblGrid>
        <w:gridCol w:w="6034"/>
        <w:gridCol w:w="2816"/>
      </w:tblGrid>
      <w:tr w:rsidR="00B36B37" w14:paraId="75595B4C" w14:textId="77777777" w:rsidTr="005453A2">
        <w:trPr>
          <w:trHeight w:val="1909"/>
        </w:trPr>
        <w:tc>
          <w:tcPr>
            <w:tcW w:w="6034" w:type="dxa"/>
            <w:tcBorders>
              <w:top w:val="nil"/>
              <w:left w:val="nil"/>
              <w:bottom w:val="nil"/>
              <w:right w:val="nil"/>
            </w:tcBorders>
          </w:tcPr>
          <w:p w14:paraId="517C138E" w14:textId="77777777" w:rsidR="00B36B37" w:rsidRDefault="00B36B37" w:rsidP="005453A2">
            <w:pPr>
              <w:spacing w:after="0" w:line="295" w:lineRule="auto"/>
              <w:ind w:left="0" w:right="478" w:firstLine="0"/>
            </w:pPr>
            <w:r>
              <w:rPr>
                <w:b/>
                <w:color w:val="4C4C4C"/>
                <w:sz w:val="18"/>
              </w:rPr>
              <w:t xml:space="preserve">Size, Dynamic} </w:t>
            </w:r>
            <w:r>
              <w:t xml:space="preserve">would be valid. A configuration that includes </w:t>
            </w:r>
            <w:r>
              <w:rPr>
                <w:b/>
                <w:color w:val="4C4C4C"/>
                <w:sz w:val="18"/>
              </w:rPr>
              <w:t xml:space="preserve">Speed </w:t>
            </w:r>
            <w:r>
              <w:t xml:space="preserve">and </w:t>
            </w:r>
            <w:r>
              <w:rPr>
                <w:b/>
                <w:color w:val="4C4C4C"/>
                <w:sz w:val="18"/>
              </w:rPr>
              <w:t xml:space="preserve">Memory Usage </w:t>
            </w:r>
            <w:r>
              <w:t xml:space="preserve">would be invalid, because it violates the </w:t>
            </w:r>
            <w:proofErr w:type="spellStart"/>
            <w:r>
              <w:rPr>
                <w:b/>
                <w:color w:val="4C4C4C"/>
                <w:sz w:val="18"/>
              </w:rPr>
              <w:t>xor</w:t>
            </w:r>
            <w:proofErr w:type="spellEnd"/>
            <w:r>
              <w:rPr>
                <w:b/>
                <w:color w:val="4C4C4C"/>
                <w:sz w:val="18"/>
              </w:rPr>
              <w:t xml:space="preserve"> </w:t>
            </w:r>
            <w:r>
              <w:t>constraint between those two features expressed in the feature model.</w:t>
            </w:r>
          </w:p>
          <w:p w14:paraId="20070B46" w14:textId="77777777" w:rsidR="00B36B37" w:rsidRDefault="00B36B37" w:rsidP="005453A2">
            <w:pPr>
              <w:spacing w:after="0" w:line="259" w:lineRule="auto"/>
              <w:ind w:left="0" w:right="178" w:firstLine="239"/>
              <w:jc w:val="left"/>
            </w:pPr>
            <w:r>
              <w:t xml:space="preserve">Note that a feature model does not yet describe the </w:t>
            </w:r>
            <w:r>
              <w:rPr>
                <w:i/>
              </w:rPr>
              <w:t xml:space="preserve">implementation </w:t>
            </w:r>
            <w:r>
              <w:t>of a product or the product line, the feature model has to be connected to implementation artifacts in a separate</w:t>
            </w:r>
          </w:p>
        </w:tc>
        <w:tc>
          <w:tcPr>
            <w:tcW w:w="2816" w:type="dxa"/>
            <w:tcBorders>
              <w:top w:val="nil"/>
              <w:left w:val="nil"/>
              <w:bottom w:val="nil"/>
              <w:right w:val="nil"/>
            </w:tcBorders>
          </w:tcPr>
          <w:p w14:paraId="49484A5B" w14:textId="77777777" w:rsidR="00B36B37" w:rsidRDefault="00B36B37" w:rsidP="005453A2">
            <w:pPr>
              <w:spacing w:after="160" w:line="259" w:lineRule="auto"/>
              <w:ind w:left="0" w:firstLine="0"/>
              <w:jc w:val="left"/>
            </w:pPr>
          </w:p>
        </w:tc>
      </w:tr>
      <w:tr w:rsidR="00B36B37" w14:paraId="54587C1A" w14:textId="77777777" w:rsidTr="005453A2">
        <w:trPr>
          <w:trHeight w:val="650"/>
        </w:trPr>
        <w:tc>
          <w:tcPr>
            <w:tcW w:w="6034" w:type="dxa"/>
            <w:tcBorders>
              <w:top w:val="nil"/>
              <w:left w:val="nil"/>
              <w:bottom w:val="nil"/>
              <w:right w:val="nil"/>
            </w:tcBorders>
          </w:tcPr>
          <w:p w14:paraId="00107570" w14:textId="77777777" w:rsidR="00B36B37" w:rsidRDefault="00B36B37" w:rsidP="005453A2">
            <w:pPr>
              <w:spacing w:after="0" w:line="259" w:lineRule="auto"/>
              <w:ind w:left="0" w:firstLine="0"/>
              <w:jc w:val="left"/>
            </w:pPr>
            <w:r>
              <w:t>step</w:t>
            </w:r>
            <w:r>
              <w:rPr>
                <w:sz w:val="25"/>
                <w:vertAlign w:val="superscript"/>
              </w:rPr>
              <w:t>6</w:t>
            </w:r>
            <w:r>
              <w:t>.</w:t>
            </w:r>
          </w:p>
        </w:tc>
        <w:tc>
          <w:tcPr>
            <w:tcW w:w="2816" w:type="dxa"/>
            <w:tcBorders>
              <w:top w:val="nil"/>
              <w:left w:val="nil"/>
              <w:bottom w:val="nil"/>
              <w:right w:val="nil"/>
            </w:tcBorders>
          </w:tcPr>
          <w:p w14:paraId="127602DC" w14:textId="1CC18336" w:rsidR="00B36B37" w:rsidRDefault="00B36B37" w:rsidP="005453A2">
            <w:pPr>
              <w:spacing w:after="0" w:line="259" w:lineRule="auto"/>
              <w:ind w:left="0" w:right="127" w:firstLine="0"/>
              <w:jc w:val="left"/>
            </w:pPr>
          </w:p>
        </w:tc>
      </w:tr>
      <w:tr w:rsidR="00B36B37" w14:paraId="32EC8842" w14:textId="77777777" w:rsidTr="005453A2">
        <w:trPr>
          <w:trHeight w:val="3838"/>
        </w:trPr>
        <w:tc>
          <w:tcPr>
            <w:tcW w:w="6034" w:type="dxa"/>
            <w:tcBorders>
              <w:top w:val="nil"/>
              <w:left w:val="nil"/>
              <w:bottom w:val="nil"/>
              <w:right w:val="nil"/>
            </w:tcBorders>
          </w:tcPr>
          <w:p w14:paraId="619DD232" w14:textId="77777777" w:rsidR="00B36B37" w:rsidRDefault="00B36B37" w:rsidP="005453A2">
            <w:pPr>
              <w:tabs>
                <w:tab w:val="center" w:pos="2825"/>
              </w:tabs>
              <w:spacing w:after="154" w:line="259" w:lineRule="auto"/>
              <w:ind w:left="0" w:firstLine="0"/>
              <w:jc w:val="left"/>
            </w:pPr>
            <w:r>
              <w:rPr>
                <w:i/>
                <w:sz w:val="24"/>
              </w:rPr>
              <w:t>21.3</w:t>
            </w:r>
            <w:r>
              <w:rPr>
                <w:i/>
                <w:sz w:val="24"/>
              </w:rPr>
              <w:tab/>
              <w:t>Connecting Feature Models to Artifacts</w:t>
            </w:r>
          </w:p>
          <w:p w14:paraId="7E95AD3D" w14:textId="77777777" w:rsidR="00B36B37" w:rsidRDefault="00B36B37" w:rsidP="005453A2">
            <w:pPr>
              <w:spacing w:after="0" w:line="259" w:lineRule="auto"/>
              <w:ind w:left="0" w:right="478" w:firstLine="0"/>
            </w:pPr>
            <w:r>
              <w:t xml:space="preserve">By definition, feature models express product line variability at a level that is more abstract than the implementation. In many systems, the implementation of variability is scattered over (parts of) many implementation artifacts. However, to result in a correct system, several variation points (VP) may need to be configured in a consistent, mutually dependent way. If each VP has to be configured separately, the overall complexity grows quickly. By identifying logical variation points and factoring them into features in a feature model, and then tying the (potentially many) implementation variation points to these logical variation points, related implementation variations can be tied together and managed as one (Fig. </w:t>
            </w:r>
            <w:r>
              <w:rPr>
                <w:sz w:val="31"/>
                <w:vertAlign w:val="superscript"/>
              </w:rPr>
              <w:t>21</w:t>
            </w:r>
            <w:r>
              <w:t>.</w:t>
            </w:r>
            <w:r>
              <w:rPr>
                <w:sz w:val="31"/>
                <w:vertAlign w:val="superscript"/>
              </w:rPr>
              <w:t>2</w:t>
            </w:r>
            <w:r>
              <w:t>).</w:t>
            </w:r>
          </w:p>
        </w:tc>
        <w:tc>
          <w:tcPr>
            <w:tcW w:w="2816" w:type="dxa"/>
            <w:tcBorders>
              <w:top w:val="nil"/>
              <w:left w:val="nil"/>
              <w:bottom w:val="nil"/>
              <w:right w:val="nil"/>
            </w:tcBorders>
          </w:tcPr>
          <w:p w14:paraId="4F23FEA3" w14:textId="46D37A4B" w:rsidR="00B36B37" w:rsidRDefault="00B36B37" w:rsidP="005453A2">
            <w:pPr>
              <w:spacing w:after="0" w:line="259" w:lineRule="auto"/>
              <w:ind w:left="0" w:firstLine="0"/>
              <w:jc w:val="left"/>
            </w:pPr>
          </w:p>
        </w:tc>
      </w:tr>
    </w:tbl>
    <w:p w14:paraId="37342C09" w14:textId="3A077A9E" w:rsidR="00B36B37" w:rsidRDefault="00B36B37" w:rsidP="00B36B37">
      <w:pPr>
        <w:spacing w:after="1664" w:line="256" w:lineRule="auto"/>
        <w:ind w:left="1087" w:right="12" w:hanging="10"/>
        <w:jc w:val="left"/>
      </w:pPr>
      <w:r>
        <w:rPr>
          <w:noProof/>
        </w:rPr>
        <w:lastRenderedPageBreak/>
        <w:drawing>
          <wp:anchor distT="0" distB="0" distL="114300" distR="114300" simplePos="0" relativeHeight="251660288" behindDoc="0" locked="0" layoutInCell="1" allowOverlap="0" wp14:anchorId="11DDAAED" wp14:editId="7FF30A81">
            <wp:simplePos x="0" y="0"/>
            <wp:positionH relativeFrom="column">
              <wp:posOffset>683997</wp:posOffset>
            </wp:positionH>
            <wp:positionV relativeFrom="paragraph">
              <wp:posOffset>-43830</wp:posOffset>
            </wp:positionV>
            <wp:extent cx="2160108" cy="2031785"/>
            <wp:effectExtent l="0" t="0" r="0" b="0"/>
            <wp:wrapSquare wrapText="bothSides"/>
            <wp:docPr id="67632" name="Picture 67632"/>
            <wp:cNvGraphicFramePr/>
            <a:graphic xmlns:a="http://schemas.openxmlformats.org/drawingml/2006/main">
              <a:graphicData uri="http://schemas.openxmlformats.org/drawingml/2006/picture">
                <pic:pic xmlns:pic="http://schemas.openxmlformats.org/drawingml/2006/picture">
                  <pic:nvPicPr>
                    <pic:cNvPr id="67632" name="Picture 67632"/>
                    <pic:cNvPicPr/>
                  </pic:nvPicPr>
                  <pic:blipFill>
                    <a:blip r:embed="rId11"/>
                    <a:stretch>
                      <a:fillRect/>
                    </a:stretch>
                  </pic:blipFill>
                  <pic:spPr>
                    <a:xfrm>
                      <a:off x="0" y="0"/>
                      <a:ext cx="2160108" cy="2031785"/>
                    </a:xfrm>
                    <a:prstGeom prst="rect">
                      <a:avLst/>
                    </a:prstGeom>
                  </pic:spPr>
                </pic:pic>
              </a:graphicData>
            </a:graphic>
          </wp:anchor>
        </w:drawing>
      </w:r>
      <w:r>
        <w:rPr>
          <w:sz w:val="16"/>
        </w:rPr>
        <w:t>).</w:t>
      </w:r>
    </w:p>
    <w:p w14:paraId="678A29DD" w14:textId="77777777" w:rsidR="00B36B37" w:rsidRDefault="00B36B37" w:rsidP="00B36B37">
      <w:pPr>
        <w:spacing w:after="191"/>
        <w:ind w:left="-9" w:right="3338"/>
      </w:pPr>
      <w:r>
        <w:t xml:space="preserve">If DSLs are used to implement a software system, then the artifacts configured from the feature model are typically DSL programs, and the variation points are program elements. By using DSL models instead of low-level implementation code, the number of variation points in the artifacts will be reduced, because you use the DSL-to-code transformation to expand all the details in a consistent way. The trade-off is that you have to define this high-level domain specific language, including a way to define variants of programs written in that language. You also need to define the transformation down to the actual implementation artifacts (Fig. </w:t>
      </w:r>
      <w:r>
        <w:rPr>
          <w:sz w:val="31"/>
          <w:vertAlign w:val="superscript"/>
        </w:rPr>
        <w:t>21</w:t>
      </w:r>
      <w:r>
        <w:t>.</w:t>
      </w:r>
      <w:r>
        <w:rPr>
          <w:sz w:val="31"/>
          <w:vertAlign w:val="superscript"/>
        </w:rPr>
        <w:t>3</w:t>
      </w:r>
      <w:r>
        <w:t>).</w:t>
      </w:r>
    </w:p>
    <w:p w14:paraId="3A74DFE6" w14:textId="486DD001" w:rsidR="00B36B37" w:rsidRDefault="00B36B37" w:rsidP="00B36B37">
      <w:pPr>
        <w:spacing w:line="256" w:lineRule="auto"/>
        <w:ind w:left="1371" w:right="12" w:hanging="10"/>
        <w:jc w:val="left"/>
      </w:pPr>
      <w:r>
        <w:rPr>
          <w:noProof/>
        </w:rPr>
        <w:drawing>
          <wp:anchor distT="0" distB="0" distL="114300" distR="114300" simplePos="0" relativeHeight="251661312" behindDoc="0" locked="0" layoutInCell="1" allowOverlap="0" wp14:anchorId="29E6F0D9" wp14:editId="1BB28396">
            <wp:simplePos x="0" y="0"/>
            <wp:positionH relativeFrom="column">
              <wp:posOffset>863994</wp:posOffset>
            </wp:positionH>
            <wp:positionV relativeFrom="paragraph">
              <wp:posOffset>-43546</wp:posOffset>
            </wp:positionV>
            <wp:extent cx="1799982" cy="1680346"/>
            <wp:effectExtent l="0" t="0" r="0" b="0"/>
            <wp:wrapSquare wrapText="bothSides"/>
            <wp:docPr id="67679" name="Picture 67679"/>
            <wp:cNvGraphicFramePr/>
            <a:graphic xmlns:a="http://schemas.openxmlformats.org/drawingml/2006/main">
              <a:graphicData uri="http://schemas.openxmlformats.org/drawingml/2006/picture">
                <pic:pic xmlns:pic="http://schemas.openxmlformats.org/drawingml/2006/picture">
                  <pic:nvPicPr>
                    <pic:cNvPr id="67679" name="Picture 67679"/>
                    <pic:cNvPicPr/>
                  </pic:nvPicPr>
                  <pic:blipFill>
                    <a:blip r:embed="rId12"/>
                    <a:stretch>
                      <a:fillRect/>
                    </a:stretch>
                  </pic:blipFill>
                  <pic:spPr>
                    <a:xfrm>
                      <a:off x="0" y="0"/>
                      <a:ext cx="1799982" cy="1680346"/>
                    </a:xfrm>
                    <a:prstGeom prst="rect">
                      <a:avLst/>
                    </a:prstGeom>
                  </pic:spPr>
                </pic:pic>
              </a:graphicData>
            </a:graphic>
          </wp:anchor>
        </w:drawing>
      </w:r>
      <w:r>
        <w:rPr>
          <w:sz w:val="16"/>
        </w:rPr>
        <w:t xml:space="preserve"> </w:t>
      </w:r>
    </w:p>
    <w:p w14:paraId="30BE4183" w14:textId="00021791" w:rsidR="00B36B37" w:rsidRDefault="00B36B37" w:rsidP="00B36B37">
      <w:pPr>
        <w:spacing w:after="1806" w:line="256" w:lineRule="auto"/>
        <w:ind w:left="1371" w:right="12" w:hanging="10"/>
        <w:jc w:val="left"/>
      </w:pPr>
      <w:r>
        <w:rPr>
          <w:sz w:val="16"/>
        </w:rPr>
        <w:t>.</w:t>
      </w:r>
    </w:p>
    <w:p w14:paraId="0DE418F5" w14:textId="77777777" w:rsidR="00B36B37" w:rsidRDefault="00B36B37" w:rsidP="00B36B37">
      <w:pPr>
        <w:spacing w:after="293"/>
        <w:ind w:left="-9" w:right="3338"/>
      </w:pPr>
      <w:r>
        <w:t>The configuration of models (and other artifacts) can be done in several different ways: removal, injection and parameterization.</w:t>
      </w:r>
    </w:p>
    <w:tbl>
      <w:tblPr>
        <w:tblStyle w:val="TableGrid"/>
        <w:tblpPr w:vertAnchor="text" w:tblpY="1396"/>
        <w:tblOverlap w:val="never"/>
        <w:tblW w:w="8793" w:type="dxa"/>
        <w:tblInd w:w="0" w:type="dxa"/>
        <w:tblCellMar>
          <w:top w:w="1" w:type="dxa"/>
          <w:left w:w="0" w:type="dxa"/>
          <w:bottom w:w="0" w:type="dxa"/>
          <w:right w:w="0" w:type="dxa"/>
        </w:tblCellMar>
        <w:tblLook w:val="04A0" w:firstRow="1" w:lastRow="0" w:firstColumn="1" w:lastColumn="0" w:noHBand="0" w:noVBand="1"/>
      </w:tblPr>
      <w:tblGrid>
        <w:gridCol w:w="6034"/>
        <w:gridCol w:w="2759"/>
      </w:tblGrid>
      <w:tr w:rsidR="00B36B37" w14:paraId="3077D72C" w14:textId="77777777" w:rsidTr="005453A2">
        <w:trPr>
          <w:trHeight w:val="1910"/>
        </w:trPr>
        <w:tc>
          <w:tcPr>
            <w:tcW w:w="6034" w:type="dxa"/>
            <w:tcBorders>
              <w:top w:val="nil"/>
              <w:left w:val="nil"/>
              <w:bottom w:val="nil"/>
              <w:right w:val="nil"/>
            </w:tcBorders>
          </w:tcPr>
          <w:p w14:paraId="029E24BB" w14:textId="77777777" w:rsidR="00B36B37" w:rsidRDefault="00B36B37" w:rsidP="005453A2">
            <w:pPr>
              <w:spacing w:after="0" w:line="259" w:lineRule="auto"/>
              <w:ind w:left="0" w:right="478" w:firstLine="0"/>
            </w:pPr>
            <w:r>
              <w:lastRenderedPageBreak/>
              <w:t xml:space="preserve">remove the part. These expressions are called </w:t>
            </w:r>
            <w:r>
              <w:rPr>
                <w:i/>
              </w:rPr>
              <w:t>presence conditions</w:t>
            </w:r>
            <w:r>
              <w:t xml:space="preserve">. The biggest advantage of this approach is its apparent simplicity. However, the comprehensive whole has to contain the parts for </w:t>
            </w:r>
            <w:r>
              <w:rPr>
                <w:i/>
              </w:rPr>
              <w:t xml:space="preserve">all </w:t>
            </w:r>
            <w:r>
              <w:t>variants (maybe even parts for combinations of variants), making it potentially large and complex. Also, depending on the tool support, the comprehensive whole might not even be a valid instance of the underlying language or for-</w:t>
            </w:r>
          </w:p>
        </w:tc>
        <w:tc>
          <w:tcPr>
            <w:tcW w:w="2759" w:type="dxa"/>
            <w:tcBorders>
              <w:top w:val="nil"/>
              <w:left w:val="nil"/>
              <w:bottom w:val="nil"/>
              <w:right w:val="nil"/>
            </w:tcBorders>
            <w:vAlign w:val="center"/>
          </w:tcPr>
          <w:p w14:paraId="07F3D67B" w14:textId="37D19C57" w:rsidR="00B36B37" w:rsidRDefault="00B36B37" w:rsidP="005453A2">
            <w:pPr>
              <w:spacing w:after="0" w:line="259" w:lineRule="auto"/>
              <w:ind w:left="0" w:firstLine="0"/>
              <w:jc w:val="left"/>
            </w:pPr>
          </w:p>
        </w:tc>
      </w:tr>
      <w:tr w:rsidR="00B36B37" w14:paraId="42529740" w14:textId="77777777" w:rsidTr="005453A2">
        <w:trPr>
          <w:trHeight w:val="243"/>
        </w:trPr>
        <w:tc>
          <w:tcPr>
            <w:tcW w:w="6034" w:type="dxa"/>
            <w:tcBorders>
              <w:top w:val="nil"/>
              <w:left w:val="nil"/>
              <w:bottom w:val="nil"/>
              <w:right w:val="nil"/>
            </w:tcBorders>
          </w:tcPr>
          <w:p w14:paraId="00867D15" w14:textId="77777777" w:rsidR="00B36B37" w:rsidRDefault="00B36B37" w:rsidP="005453A2">
            <w:pPr>
              <w:spacing w:after="0" w:line="259" w:lineRule="auto"/>
              <w:ind w:left="0" w:firstLine="0"/>
              <w:jc w:val="left"/>
            </w:pPr>
            <w:r>
              <w:t>malism</w:t>
            </w:r>
            <w:r>
              <w:rPr>
                <w:sz w:val="25"/>
                <w:vertAlign w:val="superscript"/>
              </w:rPr>
              <w:t>7</w:t>
            </w:r>
            <w:r>
              <w:t>. In an IDE, the respective artifact might show errors,</w:t>
            </w:r>
          </w:p>
        </w:tc>
        <w:tc>
          <w:tcPr>
            <w:tcW w:w="2759" w:type="dxa"/>
            <w:tcBorders>
              <w:top w:val="nil"/>
              <w:left w:val="nil"/>
              <w:bottom w:val="nil"/>
              <w:right w:val="nil"/>
            </w:tcBorders>
          </w:tcPr>
          <w:p w14:paraId="42794B82" w14:textId="7F67979C" w:rsidR="00B36B37" w:rsidRDefault="00B36B37" w:rsidP="005453A2">
            <w:pPr>
              <w:spacing w:after="0" w:line="259" w:lineRule="auto"/>
              <w:ind w:left="0" w:firstLine="0"/>
            </w:pPr>
          </w:p>
        </w:tc>
      </w:tr>
    </w:tbl>
    <w:p w14:paraId="758157DA" w14:textId="77777777" w:rsidR="00B36B37" w:rsidRDefault="00B36B37" w:rsidP="00B36B37">
      <w:pPr>
        <w:ind w:left="-9" w:right="14"/>
      </w:pPr>
      <w:r>
        <w:rPr>
          <w:noProof/>
        </w:rPr>
        <w:drawing>
          <wp:anchor distT="0" distB="0" distL="114300" distR="114300" simplePos="0" relativeHeight="251662336" behindDoc="0" locked="0" layoutInCell="1" allowOverlap="0" wp14:anchorId="2A6EC14C" wp14:editId="75FA5619">
            <wp:simplePos x="0" y="0"/>
            <wp:positionH relativeFrom="column">
              <wp:posOffset>3861105</wp:posOffset>
            </wp:positionH>
            <wp:positionV relativeFrom="paragraph">
              <wp:posOffset>26400</wp:posOffset>
            </wp:positionV>
            <wp:extent cx="1800022" cy="917735"/>
            <wp:effectExtent l="0" t="0" r="0" b="0"/>
            <wp:wrapSquare wrapText="bothSides"/>
            <wp:docPr id="67695" name="Picture 67695"/>
            <wp:cNvGraphicFramePr/>
            <a:graphic xmlns:a="http://schemas.openxmlformats.org/drawingml/2006/main">
              <a:graphicData uri="http://schemas.openxmlformats.org/drawingml/2006/picture">
                <pic:pic xmlns:pic="http://schemas.openxmlformats.org/drawingml/2006/picture">
                  <pic:nvPicPr>
                    <pic:cNvPr id="67695" name="Picture 67695"/>
                    <pic:cNvPicPr/>
                  </pic:nvPicPr>
                  <pic:blipFill>
                    <a:blip r:embed="rId13"/>
                    <a:stretch>
                      <a:fillRect/>
                    </a:stretch>
                  </pic:blipFill>
                  <pic:spPr>
                    <a:xfrm>
                      <a:off x="0" y="0"/>
                      <a:ext cx="1800022" cy="917735"/>
                    </a:xfrm>
                    <a:prstGeom prst="rect">
                      <a:avLst/>
                    </a:prstGeom>
                  </pic:spPr>
                </pic:pic>
              </a:graphicData>
            </a:graphic>
          </wp:anchor>
        </w:drawing>
      </w:r>
      <w:r>
        <w:rPr>
          <w:sz w:val="21"/>
        </w:rPr>
        <w:t xml:space="preserve"> </w:t>
      </w:r>
      <w:r>
        <w:rPr>
          <w:i/>
        </w:rPr>
        <w:t xml:space="preserve">Removal </w:t>
      </w:r>
      <w:r>
        <w:t xml:space="preserve">(also known as </w:t>
      </w:r>
      <w:r>
        <w:rPr>
          <w:i/>
        </w:rPr>
        <w:t>negative variability</w:t>
      </w:r>
      <w:r>
        <w:t>) In this approach, the mapping from a feature model to implementation artifacts removes parts of a comprehensive whole (Fig. 21.4). This implies marking up the various optional parts of the comprehensive whole with Boolean expressions that determine when to</w:t>
      </w:r>
    </w:p>
    <w:p w14:paraId="7E142BB8" w14:textId="77777777" w:rsidR="00B36B37" w:rsidRDefault="00B36B37" w:rsidP="00B36B37">
      <w:pPr>
        <w:sectPr w:rsidR="00B36B37">
          <w:type w:val="continuous"/>
          <w:pgSz w:w="10715" w:h="13952"/>
          <w:pgMar w:top="1427" w:right="948" w:bottom="677" w:left="873" w:header="720" w:footer="720" w:gutter="0"/>
          <w:cols w:space="720"/>
        </w:sectPr>
      </w:pPr>
    </w:p>
    <w:p w14:paraId="66DE36D7" w14:textId="77777777" w:rsidR="00B36B37" w:rsidRDefault="00B36B37" w:rsidP="00B36B37">
      <w:pPr>
        <w:ind w:left="-9" w:right="14"/>
      </w:pPr>
      <w:r>
        <w:t>which makes this approach annoying at times.</w:t>
      </w:r>
    </w:p>
    <w:p w14:paraId="75EABFD4" w14:textId="77777777" w:rsidR="00B36B37" w:rsidRDefault="00B36B37" w:rsidP="00B36B37">
      <w:pPr>
        <w:ind w:left="-13" w:right="14" w:firstLine="239"/>
      </w:pPr>
      <w:r>
        <w:rPr>
          <w:b/>
          <w:color w:val="4C4C4C"/>
          <w:sz w:val="18"/>
        </w:rPr>
        <w:t xml:space="preserve">ifdefs </w:t>
      </w:r>
      <w:r>
        <w:t xml:space="preserve">in C and C++ are a well-known implementation of this strategy. A </w:t>
      </w:r>
      <w:proofErr w:type="spellStart"/>
      <w:r>
        <w:t>preprocessor</w:t>
      </w:r>
      <w:proofErr w:type="spellEnd"/>
      <w:r>
        <w:t xml:space="preserve"> removes all code regions whose </w:t>
      </w:r>
      <w:r>
        <w:rPr>
          <w:b/>
          <w:color w:val="4C4C4C"/>
          <w:sz w:val="18"/>
        </w:rPr>
        <w:t xml:space="preserve">ifdef </w:t>
      </w:r>
      <w:r>
        <w:t>condition evaluates to false. When calling the compiler/</w:t>
      </w:r>
      <w:proofErr w:type="spellStart"/>
      <w:r>
        <w:t>preprocessor</w:t>
      </w:r>
      <w:proofErr w:type="spellEnd"/>
      <w:r>
        <w:t>, you have to provide a number of symbols</w:t>
      </w:r>
    </w:p>
    <w:p w14:paraId="00DC0CDB" w14:textId="77777777" w:rsidR="00B36B37" w:rsidRDefault="00B36B37" w:rsidP="00B36B37">
      <w:pPr>
        <w:spacing w:after="292"/>
        <w:ind w:left="-9" w:right="14"/>
      </w:pPr>
      <w:r>
        <w:t xml:space="preserve">that are evaluated as part of the conditions. Conditional compilation can also be found in other languages. </w:t>
      </w:r>
      <w:proofErr w:type="spellStart"/>
      <w:r>
        <w:t>Preprocessors</w:t>
      </w:r>
      <w:proofErr w:type="spellEnd"/>
      <w:r>
        <w:t xml:space="preserve"> that treat the source code simply as text are available for many languages and are part of many PLE tool suites. The AUTOSAR standard, as well as other </w:t>
      </w:r>
      <w:proofErr w:type="spellStart"/>
      <w:r>
        <w:t>modeling</w:t>
      </w:r>
      <w:proofErr w:type="spellEnd"/>
      <w:r>
        <w:t xml:space="preserve"> formalisms, support the annotation of model elements with presence conditions. The model element (and all its children) are removed from the model if the condition evaluates to false. The same approach is available in </w:t>
      </w:r>
      <w:proofErr w:type="spellStart"/>
      <w:r>
        <w:t>mbeddr</w:t>
      </w:r>
      <w:proofErr w:type="spellEnd"/>
      <w:r>
        <w:t>.</w:t>
      </w:r>
    </w:p>
    <w:p w14:paraId="14E5E60F" w14:textId="77777777" w:rsidR="00B36B37" w:rsidRDefault="00B36B37" w:rsidP="00B36B37">
      <w:pPr>
        <w:ind w:left="-9" w:right="14"/>
      </w:pPr>
      <w:r>
        <w:rPr>
          <w:sz w:val="21"/>
        </w:rPr>
        <w:t xml:space="preserve"> </w:t>
      </w:r>
      <w:r>
        <w:rPr>
          <w:i/>
        </w:rPr>
        <w:t xml:space="preserve">Injection </w:t>
      </w:r>
      <w:r>
        <w:t xml:space="preserve">(also known as </w:t>
      </w:r>
      <w:r>
        <w:rPr>
          <w:i/>
        </w:rPr>
        <w:t>positive variability</w:t>
      </w:r>
      <w:r>
        <w:t>) In this approach, additions are defined relative to a minimal core (Fig. 21.5). The core does not know about the variability: the additions point to the place where they need to be added. The clear advantage of this approach is that the core is typically small and contains only what is common for all products. The parts specific to a variant are kept external and added to the core only when necessary. To be able to do this, however, there must be a way to refer to the location in the minimal core at which to add a variable part. This either requires the explicit definition of named hooks in the minimal core, or some way of pointing into the core from an external source. Also, interactions between the additions for various features may also be hard to manage.</w:t>
      </w:r>
    </w:p>
    <w:p w14:paraId="52B77F47" w14:textId="77777777" w:rsidR="00B36B37" w:rsidRDefault="00B36B37" w:rsidP="00B36B37">
      <w:pPr>
        <w:ind w:left="-13" w:right="14" w:firstLine="239"/>
      </w:pPr>
      <w:r>
        <w:t xml:space="preserve">Aspect-oriented programming is a way of implementing this strategy. Pointcuts are a way of selecting from a set of join points in the base asset. A joint point is an addressable location in the core. Instead of explicitly defining hooks, all instances of a specific language construct are automatically addressable. Various </w:t>
      </w:r>
      <w:proofErr w:type="spellStart"/>
      <w:r>
        <w:t>preprocessors</w:t>
      </w:r>
      <w:proofErr w:type="spellEnd"/>
      <w:r>
        <w:t xml:space="preserve"> can also be used in this way. However,</w:t>
      </w:r>
    </w:p>
    <w:p w14:paraId="649AA41D" w14:textId="77777777" w:rsidR="00B36B37" w:rsidRDefault="00B36B37" w:rsidP="00B36B37">
      <w:pPr>
        <w:spacing w:after="89" w:line="259" w:lineRule="auto"/>
        <w:ind w:left="46" w:right="-20" w:firstLine="0"/>
        <w:jc w:val="left"/>
      </w:pPr>
      <w:r>
        <w:rPr>
          <w:noProof/>
        </w:rPr>
        <w:drawing>
          <wp:inline distT="0" distB="0" distL="0" distR="0" wp14:anchorId="1FC606F4" wp14:editId="0B057A83">
            <wp:extent cx="1800098" cy="1934060"/>
            <wp:effectExtent l="0" t="0" r="0" b="0"/>
            <wp:docPr id="67778" name="Picture 67778"/>
            <wp:cNvGraphicFramePr/>
            <a:graphic xmlns:a="http://schemas.openxmlformats.org/drawingml/2006/main">
              <a:graphicData uri="http://schemas.openxmlformats.org/drawingml/2006/picture">
                <pic:pic xmlns:pic="http://schemas.openxmlformats.org/drawingml/2006/picture">
                  <pic:nvPicPr>
                    <pic:cNvPr id="67778" name="Picture 67778"/>
                    <pic:cNvPicPr/>
                  </pic:nvPicPr>
                  <pic:blipFill>
                    <a:blip r:embed="rId14"/>
                    <a:stretch>
                      <a:fillRect/>
                    </a:stretch>
                  </pic:blipFill>
                  <pic:spPr>
                    <a:xfrm>
                      <a:off x="0" y="0"/>
                      <a:ext cx="1800098" cy="1934060"/>
                    </a:xfrm>
                    <a:prstGeom prst="rect">
                      <a:avLst/>
                    </a:prstGeom>
                  </pic:spPr>
                </pic:pic>
              </a:graphicData>
            </a:graphic>
          </wp:inline>
        </w:drawing>
      </w:r>
    </w:p>
    <w:p w14:paraId="067B120E" w14:textId="77777777" w:rsidR="00B36B37" w:rsidRDefault="00B36B37" w:rsidP="00B36B37">
      <w:pPr>
        <w:sectPr w:rsidR="00B36B37">
          <w:type w:val="continuous"/>
          <w:pgSz w:w="10715" w:h="13952"/>
          <w:pgMar w:top="1427" w:right="947" w:bottom="786" w:left="873" w:header="720" w:footer="720" w:gutter="0"/>
          <w:cols w:num="2" w:space="720" w:equalWidth="0">
            <w:col w:w="5556" w:space="478"/>
            <w:col w:w="2861"/>
          </w:cols>
        </w:sectPr>
      </w:pPr>
    </w:p>
    <w:p w14:paraId="3A704B40" w14:textId="77777777" w:rsidR="00B36B37" w:rsidRDefault="00B36B37" w:rsidP="00B36B37">
      <w:pPr>
        <w:spacing w:after="294"/>
        <w:ind w:left="-9" w:right="14"/>
      </w:pPr>
      <w:r>
        <w:t xml:space="preserve">they typically require the explicit markup of hooks in the minimal core. For models, injection is especially simple, since in most formalisms model elements are addressable by default and/or the </w:t>
      </w:r>
      <w:r>
        <w:t xml:space="preserve">language can be extended to be able to </w:t>
      </w:r>
      <w:proofErr w:type="spellStart"/>
      <w:r>
        <w:t>mark up</w:t>
      </w:r>
      <w:proofErr w:type="spellEnd"/>
      <w:r>
        <w:t xml:space="preserve"> hooks. This makes it possible to point to a model </w:t>
      </w:r>
      <w:r>
        <w:lastRenderedPageBreak/>
        <w:t>element, and add additional model elements to it, as long as the result is still a valid instance of the meta model.</w:t>
      </w:r>
    </w:p>
    <w:p w14:paraId="01039784" w14:textId="77777777" w:rsidR="00B36B37" w:rsidRDefault="00B36B37" w:rsidP="00B36B37">
      <w:pPr>
        <w:ind w:left="-9" w:right="14"/>
      </w:pPr>
      <w:r>
        <w:rPr>
          <w:sz w:val="21"/>
        </w:rPr>
        <w:t xml:space="preserve"> </w:t>
      </w:r>
      <w:r>
        <w:rPr>
          <w:i/>
        </w:rPr>
        <w:t xml:space="preserve">Parameterization </w:t>
      </w:r>
      <w:r>
        <w:t xml:space="preserve">The variable artifact defines parameters. A variant is constructed by providing values for those parameters (Fig. 21.6). The parameters are usually typed to restrict the range of valid values. In most cases, the values for the parameters are relatively simple, such as strings, integers, Booleans or regular expressions. However, in principle, they can be </w:t>
      </w:r>
      <w:proofErr w:type="spellStart"/>
      <w:r>
        <w:t>arbi</w:t>
      </w:r>
      <w:proofErr w:type="spellEnd"/>
      <w:r>
        <w:t>-</w:t>
      </w:r>
    </w:p>
    <w:p w14:paraId="01D85E73" w14:textId="77777777" w:rsidR="00B36B37" w:rsidRDefault="00B36B37" w:rsidP="00B36B37">
      <w:pPr>
        <w:spacing w:after="89" w:line="259" w:lineRule="auto"/>
        <w:ind w:left="46" w:right="-39" w:firstLine="0"/>
        <w:jc w:val="left"/>
      </w:pPr>
      <w:r>
        <w:rPr>
          <w:noProof/>
        </w:rPr>
        <w:drawing>
          <wp:inline distT="0" distB="0" distL="0" distR="0" wp14:anchorId="6C39AC15" wp14:editId="7B8BA02E">
            <wp:extent cx="1800011" cy="697885"/>
            <wp:effectExtent l="0" t="0" r="0" b="0"/>
            <wp:docPr id="67830" name="Picture 67830"/>
            <wp:cNvGraphicFramePr/>
            <a:graphic xmlns:a="http://schemas.openxmlformats.org/drawingml/2006/main">
              <a:graphicData uri="http://schemas.openxmlformats.org/drawingml/2006/picture">
                <pic:pic xmlns:pic="http://schemas.openxmlformats.org/drawingml/2006/picture">
                  <pic:nvPicPr>
                    <pic:cNvPr id="67830" name="Picture 67830"/>
                    <pic:cNvPicPr/>
                  </pic:nvPicPr>
                  <pic:blipFill>
                    <a:blip r:embed="rId15"/>
                    <a:stretch>
                      <a:fillRect/>
                    </a:stretch>
                  </pic:blipFill>
                  <pic:spPr>
                    <a:xfrm>
                      <a:off x="0" y="0"/>
                      <a:ext cx="1800011" cy="697885"/>
                    </a:xfrm>
                    <a:prstGeom prst="rect">
                      <a:avLst/>
                    </a:prstGeom>
                  </pic:spPr>
                </pic:pic>
              </a:graphicData>
            </a:graphic>
          </wp:inline>
        </w:drawing>
      </w:r>
    </w:p>
    <w:p w14:paraId="64AC1DCB" w14:textId="44302BFD" w:rsidR="00B36B37" w:rsidRDefault="00B36B37" w:rsidP="00B36B37">
      <w:pPr>
        <w:spacing w:line="256" w:lineRule="auto"/>
        <w:ind w:left="10" w:right="12" w:hanging="10"/>
        <w:jc w:val="left"/>
      </w:pPr>
    </w:p>
    <w:tbl>
      <w:tblPr>
        <w:tblStyle w:val="TableGrid"/>
        <w:tblpPr w:vertAnchor="text" w:horzAnchor="margin"/>
        <w:tblOverlap w:val="never"/>
        <w:tblW w:w="8915" w:type="dxa"/>
        <w:tblInd w:w="0" w:type="dxa"/>
        <w:tblCellMar>
          <w:top w:w="0" w:type="dxa"/>
          <w:left w:w="0" w:type="dxa"/>
          <w:bottom w:w="0" w:type="dxa"/>
          <w:right w:w="0" w:type="dxa"/>
        </w:tblCellMar>
        <w:tblLook w:val="04A0" w:firstRow="1" w:lastRow="0" w:firstColumn="1" w:lastColumn="0" w:noHBand="0" w:noVBand="1"/>
      </w:tblPr>
      <w:tblGrid>
        <w:gridCol w:w="8915"/>
      </w:tblGrid>
      <w:tr w:rsidR="00B36B37" w14:paraId="03260369" w14:textId="77777777" w:rsidTr="005453A2">
        <w:trPr>
          <w:trHeight w:val="5275"/>
        </w:trPr>
        <w:tc>
          <w:tcPr>
            <w:tcW w:w="8866" w:type="dxa"/>
            <w:tcBorders>
              <w:top w:val="nil"/>
              <w:left w:val="nil"/>
              <w:bottom w:val="nil"/>
              <w:right w:val="nil"/>
            </w:tcBorders>
            <w:vAlign w:val="bottom"/>
          </w:tcPr>
          <w:tbl>
            <w:tblPr>
              <w:tblStyle w:val="TableGrid"/>
              <w:tblW w:w="8780" w:type="dxa"/>
              <w:tblInd w:w="0" w:type="dxa"/>
              <w:tblCellMar>
                <w:top w:w="7" w:type="dxa"/>
                <w:left w:w="0" w:type="dxa"/>
                <w:bottom w:w="0" w:type="dxa"/>
                <w:right w:w="0" w:type="dxa"/>
              </w:tblCellMar>
              <w:tblLook w:val="04A0" w:firstRow="1" w:lastRow="0" w:firstColumn="1" w:lastColumn="0" w:noHBand="0" w:noVBand="1"/>
            </w:tblPr>
            <w:tblGrid>
              <w:gridCol w:w="6034"/>
              <w:gridCol w:w="2746"/>
            </w:tblGrid>
            <w:tr w:rsidR="00B36B37" w14:paraId="627A9AD7" w14:textId="77777777" w:rsidTr="005453A2">
              <w:trPr>
                <w:trHeight w:val="221"/>
              </w:trPr>
              <w:tc>
                <w:tcPr>
                  <w:tcW w:w="6034" w:type="dxa"/>
                  <w:tcBorders>
                    <w:top w:val="nil"/>
                    <w:left w:val="nil"/>
                    <w:bottom w:val="nil"/>
                    <w:right w:val="nil"/>
                  </w:tcBorders>
                </w:tcPr>
                <w:p w14:paraId="39FFED0B" w14:textId="77777777" w:rsidR="00B36B37" w:rsidRDefault="00B36B37" w:rsidP="005453A2">
                  <w:pPr>
                    <w:framePr w:wrap="around" w:vAnchor="text" w:hAnchor="margin"/>
                    <w:spacing w:after="0" w:line="259" w:lineRule="auto"/>
                    <w:ind w:left="0" w:firstLine="0"/>
                    <w:suppressOverlap/>
                    <w:jc w:val="left"/>
                  </w:pPr>
                  <w:proofErr w:type="spellStart"/>
                  <w:r>
                    <w:lastRenderedPageBreak/>
                    <w:t>trarily</w:t>
                  </w:r>
                  <w:proofErr w:type="spellEnd"/>
                  <w:r>
                    <w:t xml:space="preserve"> complex</w:t>
                  </w:r>
                  <w:r>
                    <w:rPr>
                      <w:sz w:val="25"/>
                      <w:vertAlign w:val="superscript"/>
                    </w:rPr>
                    <w:t>8</w:t>
                  </w:r>
                  <w:r>
                    <w:t>. The parameterized artifact needs to explicitly</w:t>
                  </w:r>
                </w:p>
              </w:tc>
              <w:tc>
                <w:tcPr>
                  <w:tcW w:w="2746" w:type="dxa"/>
                  <w:tcBorders>
                    <w:top w:val="nil"/>
                    <w:left w:val="nil"/>
                    <w:bottom w:val="nil"/>
                    <w:right w:val="nil"/>
                  </w:tcBorders>
                </w:tcPr>
                <w:p w14:paraId="2A3586A1" w14:textId="07146D8B" w:rsidR="00B36B37" w:rsidRDefault="00B36B37" w:rsidP="005453A2">
                  <w:pPr>
                    <w:framePr w:wrap="around" w:vAnchor="text" w:hAnchor="margin"/>
                    <w:spacing w:after="0" w:line="259" w:lineRule="auto"/>
                    <w:ind w:left="0" w:firstLine="0"/>
                    <w:suppressOverlap/>
                  </w:pPr>
                </w:p>
              </w:tc>
            </w:tr>
            <w:tr w:rsidR="00B36B37" w14:paraId="71A7C0BD" w14:textId="77777777" w:rsidTr="005453A2">
              <w:trPr>
                <w:trHeight w:val="584"/>
              </w:trPr>
              <w:tc>
                <w:tcPr>
                  <w:tcW w:w="6034" w:type="dxa"/>
                  <w:tcBorders>
                    <w:top w:val="nil"/>
                    <w:left w:val="nil"/>
                    <w:bottom w:val="nil"/>
                    <w:right w:val="nil"/>
                  </w:tcBorders>
                </w:tcPr>
                <w:p w14:paraId="14930778" w14:textId="77777777" w:rsidR="00B36B37" w:rsidRDefault="00B36B37" w:rsidP="005453A2">
                  <w:pPr>
                    <w:framePr w:wrap="around" w:vAnchor="text" w:hAnchor="margin"/>
                    <w:spacing w:after="0" w:line="259" w:lineRule="auto"/>
                    <w:ind w:left="0" w:firstLine="0"/>
                    <w:suppressOverlap/>
                  </w:pPr>
                  <w:r>
                    <w:t>define the parameters, as well as a way to specify values. The artifact has to query the values of those parameters explicitly</w:t>
                  </w:r>
                </w:p>
              </w:tc>
              <w:tc>
                <w:tcPr>
                  <w:tcW w:w="2746" w:type="dxa"/>
                  <w:tcBorders>
                    <w:top w:val="nil"/>
                    <w:left w:val="nil"/>
                    <w:bottom w:val="nil"/>
                    <w:right w:val="nil"/>
                  </w:tcBorders>
                </w:tcPr>
                <w:p w14:paraId="67924681" w14:textId="35BB1ECD" w:rsidR="00B36B37" w:rsidRDefault="00B36B37" w:rsidP="005453A2">
                  <w:pPr>
                    <w:framePr w:wrap="around" w:vAnchor="text" w:hAnchor="margin"/>
                    <w:spacing w:after="0" w:line="259" w:lineRule="auto"/>
                    <w:ind w:left="0" w:firstLine="0"/>
                    <w:suppressOverlap/>
                    <w:jc w:val="left"/>
                  </w:pPr>
                </w:p>
              </w:tc>
            </w:tr>
            <w:tr w:rsidR="00B36B37" w14:paraId="0D32BC2F" w14:textId="77777777" w:rsidTr="005453A2">
              <w:trPr>
                <w:trHeight w:val="831"/>
              </w:trPr>
              <w:tc>
                <w:tcPr>
                  <w:tcW w:w="6034" w:type="dxa"/>
                  <w:tcBorders>
                    <w:top w:val="nil"/>
                    <w:left w:val="nil"/>
                    <w:bottom w:val="nil"/>
                    <w:right w:val="nil"/>
                  </w:tcBorders>
                </w:tcPr>
                <w:p w14:paraId="4B9A18DB" w14:textId="77777777" w:rsidR="00B36B37" w:rsidRDefault="00B36B37" w:rsidP="005453A2">
                  <w:pPr>
                    <w:framePr w:wrap="around" w:vAnchor="text" w:hAnchor="margin"/>
                    <w:spacing w:after="36" w:line="216" w:lineRule="auto"/>
                    <w:ind w:left="0" w:right="108" w:firstLine="0"/>
                    <w:suppressOverlap/>
                  </w:pPr>
                  <w:r>
                    <w:t>and use them for whatever it does. The approach requires the core to be explicitly aware of the variability</w:t>
                  </w:r>
                  <w:r>
                    <w:rPr>
                      <w:sz w:val="25"/>
                      <w:vertAlign w:val="superscript"/>
                    </w:rPr>
                    <w:t>9</w:t>
                  </w:r>
                  <w:r>
                    <w:t>.</w:t>
                  </w:r>
                </w:p>
                <w:p w14:paraId="71B86FAF" w14:textId="77777777" w:rsidR="00B36B37" w:rsidRDefault="00B36B37" w:rsidP="005453A2">
                  <w:pPr>
                    <w:framePr w:wrap="around" w:vAnchor="text" w:hAnchor="margin"/>
                    <w:spacing w:after="0" w:line="259" w:lineRule="auto"/>
                    <w:ind w:left="239" w:firstLine="0"/>
                    <w:suppressOverlap/>
                    <w:jc w:val="left"/>
                  </w:pPr>
                  <w:r>
                    <w:t>A configuration file that is read out by the an application is</w:t>
                  </w:r>
                </w:p>
              </w:tc>
              <w:tc>
                <w:tcPr>
                  <w:tcW w:w="2746" w:type="dxa"/>
                  <w:tcBorders>
                    <w:top w:val="nil"/>
                    <w:left w:val="nil"/>
                    <w:bottom w:val="nil"/>
                    <w:right w:val="nil"/>
                  </w:tcBorders>
                </w:tcPr>
                <w:p w14:paraId="4BA17C84" w14:textId="669965E1" w:rsidR="00B36B37" w:rsidRDefault="00B36B37" w:rsidP="005453A2">
                  <w:pPr>
                    <w:framePr w:wrap="around" w:vAnchor="text" w:hAnchor="margin"/>
                    <w:spacing w:after="0" w:line="259" w:lineRule="auto"/>
                    <w:ind w:left="0" w:firstLine="0"/>
                    <w:suppressOverlap/>
                    <w:jc w:val="left"/>
                  </w:pPr>
                  <w:r>
                    <w:rPr>
                      <w:sz w:val="16"/>
                    </w:rPr>
                    <w:t>.</w:t>
                  </w:r>
                </w:p>
              </w:tc>
            </w:tr>
            <w:tr w:rsidR="00B36B37" w14:paraId="6B7E5F92" w14:textId="77777777" w:rsidTr="005453A2">
              <w:trPr>
                <w:trHeight w:val="1919"/>
              </w:trPr>
              <w:tc>
                <w:tcPr>
                  <w:tcW w:w="6034" w:type="dxa"/>
                  <w:tcBorders>
                    <w:top w:val="nil"/>
                    <w:left w:val="nil"/>
                    <w:bottom w:val="nil"/>
                    <w:right w:val="nil"/>
                  </w:tcBorders>
                </w:tcPr>
                <w:p w14:paraId="6E69FD96" w14:textId="77777777" w:rsidR="00B36B37" w:rsidRDefault="00B36B37" w:rsidP="005453A2">
                  <w:pPr>
                    <w:framePr w:wrap="around" w:vAnchor="text" w:hAnchor="margin"/>
                    <w:spacing w:after="0" w:line="259" w:lineRule="auto"/>
                    <w:ind w:left="0" w:right="478" w:firstLine="0"/>
                    <w:suppressOverlap/>
                  </w:pPr>
                  <w:r>
                    <w:t>a form of parameterization. The names of the parameters are predefined by the application, and when defining a variant, a set of values is supplied. The Strategy pattern is a form of parameterization, especially in combination with a factory. A variant is created by supplying an implementation of an interface defined by the configurable application. All kinds of other small, simple or domain-specific languages can be used as a</w:t>
                  </w:r>
                </w:p>
              </w:tc>
              <w:tc>
                <w:tcPr>
                  <w:tcW w:w="2746" w:type="dxa"/>
                  <w:tcBorders>
                    <w:top w:val="nil"/>
                    <w:left w:val="nil"/>
                    <w:bottom w:val="nil"/>
                    <w:right w:val="nil"/>
                  </w:tcBorders>
                </w:tcPr>
                <w:p w14:paraId="73324B44" w14:textId="25E6468D" w:rsidR="00B36B37" w:rsidRDefault="00B36B37" w:rsidP="005453A2">
                  <w:pPr>
                    <w:framePr w:wrap="around" w:vAnchor="text" w:hAnchor="margin"/>
                    <w:spacing w:after="0" w:line="259" w:lineRule="auto"/>
                    <w:ind w:left="0" w:right="146" w:firstLine="0"/>
                    <w:suppressOverlap/>
                    <w:jc w:val="left"/>
                  </w:pPr>
                  <w:r>
                    <w:rPr>
                      <w:sz w:val="16"/>
                    </w:rPr>
                    <w:t>.</w:t>
                  </w:r>
                </w:p>
              </w:tc>
            </w:tr>
          </w:tbl>
          <w:tbl>
            <w:tblPr>
              <w:tblStyle w:val="TableGrid"/>
              <w:tblpPr w:vertAnchor="text" w:tblpY="3756"/>
              <w:tblOverlap w:val="never"/>
              <w:tblW w:w="8875" w:type="dxa"/>
              <w:tblInd w:w="0" w:type="dxa"/>
              <w:tblCellMar>
                <w:top w:w="3" w:type="dxa"/>
                <w:left w:w="0" w:type="dxa"/>
                <w:bottom w:w="6" w:type="dxa"/>
                <w:right w:w="0" w:type="dxa"/>
              </w:tblCellMar>
              <w:tblLook w:val="04A0" w:firstRow="1" w:lastRow="0" w:firstColumn="1" w:lastColumn="0" w:noHBand="0" w:noVBand="1"/>
            </w:tblPr>
            <w:tblGrid>
              <w:gridCol w:w="6034"/>
              <w:gridCol w:w="2841"/>
            </w:tblGrid>
            <w:tr w:rsidR="00B36B37" w14:paraId="7297A8B0" w14:textId="77777777" w:rsidTr="005453A2">
              <w:trPr>
                <w:trHeight w:val="899"/>
              </w:trPr>
              <w:tc>
                <w:tcPr>
                  <w:tcW w:w="6034" w:type="dxa"/>
                  <w:tcBorders>
                    <w:top w:val="nil"/>
                    <w:left w:val="nil"/>
                    <w:bottom w:val="nil"/>
                    <w:right w:val="nil"/>
                  </w:tcBorders>
                </w:tcPr>
                <w:p w14:paraId="6A254538" w14:textId="77777777" w:rsidR="00B36B37" w:rsidRDefault="00B36B37" w:rsidP="005453A2">
                  <w:pPr>
                    <w:spacing w:after="0" w:line="259" w:lineRule="auto"/>
                    <w:ind w:left="0" w:right="478" w:firstLine="0"/>
                  </w:pPr>
                  <w:r>
                    <w:t>the constraints defined in the feature model. Fig. 21.8 shows two example configurations. If an invalid configuration is created, errors will be shown in the configuration model.</w:t>
                  </w:r>
                </w:p>
              </w:tc>
              <w:tc>
                <w:tcPr>
                  <w:tcW w:w="2841" w:type="dxa"/>
                  <w:tcBorders>
                    <w:top w:val="nil"/>
                    <w:left w:val="nil"/>
                    <w:bottom w:val="nil"/>
                    <w:right w:val="nil"/>
                  </w:tcBorders>
                  <w:vAlign w:val="bottom"/>
                </w:tcPr>
                <w:p w14:paraId="32DD65D0" w14:textId="0E2D5296" w:rsidR="00B36B37" w:rsidRDefault="00B36B37" w:rsidP="005453A2">
                  <w:pPr>
                    <w:spacing w:after="0" w:line="259" w:lineRule="auto"/>
                    <w:ind w:left="0" w:firstLine="0"/>
                    <w:jc w:val="left"/>
                  </w:pPr>
                </w:p>
              </w:tc>
            </w:tr>
          </w:tbl>
          <w:p w14:paraId="3F2F56C2" w14:textId="77777777" w:rsidR="00B36B37" w:rsidRDefault="00B36B37" w:rsidP="005453A2">
            <w:pPr>
              <w:spacing w:after="316" w:line="243" w:lineRule="auto"/>
              <w:ind w:left="0" w:right="3359" w:firstLine="0"/>
            </w:pPr>
            <w:r>
              <w:rPr>
                <w:noProof/>
              </w:rPr>
              <w:drawing>
                <wp:anchor distT="0" distB="0" distL="114300" distR="114300" simplePos="0" relativeHeight="251663360" behindDoc="0" locked="0" layoutInCell="1" allowOverlap="0" wp14:anchorId="368CFCF9" wp14:editId="59D1A476">
                  <wp:simplePos x="0" y="0"/>
                  <wp:positionH relativeFrom="column">
                    <wp:posOffset>3861105</wp:posOffset>
                  </wp:positionH>
                  <wp:positionV relativeFrom="paragraph">
                    <wp:posOffset>23392</wp:posOffset>
                  </wp:positionV>
                  <wp:extent cx="1799999" cy="2398337"/>
                  <wp:effectExtent l="0" t="0" r="0" b="0"/>
                  <wp:wrapSquare wrapText="bothSides"/>
                  <wp:docPr id="67926" name="Picture 67926"/>
                  <wp:cNvGraphicFramePr/>
                  <a:graphic xmlns:a="http://schemas.openxmlformats.org/drawingml/2006/main">
                    <a:graphicData uri="http://schemas.openxmlformats.org/drawingml/2006/picture">
                      <pic:pic xmlns:pic="http://schemas.openxmlformats.org/drawingml/2006/picture">
                        <pic:nvPicPr>
                          <pic:cNvPr id="67926" name="Picture 67926"/>
                          <pic:cNvPicPr/>
                        </pic:nvPicPr>
                        <pic:blipFill>
                          <a:blip r:embed="rId16"/>
                          <a:stretch>
                            <a:fillRect/>
                          </a:stretch>
                        </pic:blipFill>
                        <pic:spPr>
                          <a:xfrm>
                            <a:off x="0" y="0"/>
                            <a:ext cx="1799999" cy="2398337"/>
                          </a:xfrm>
                          <a:prstGeom prst="rect">
                            <a:avLst/>
                          </a:prstGeom>
                        </pic:spPr>
                      </pic:pic>
                    </a:graphicData>
                  </a:graphic>
                </wp:anchor>
              </w:drawing>
            </w:r>
            <w:r>
              <w:t>form of parameterization. A macro language in an application is a form of parameterization, where the type of parameter is "valid program written in language X"</w:t>
            </w:r>
            <w:r>
              <w:rPr>
                <w:sz w:val="25"/>
                <w:vertAlign w:val="superscript"/>
              </w:rPr>
              <w:t>10</w:t>
            </w:r>
            <w:r>
              <w:t>.</w:t>
            </w:r>
          </w:p>
          <w:p w14:paraId="16201CD5" w14:textId="77777777" w:rsidR="00B36B37" w:rsidRDefault="00B36B37" w:rsidP="005453A2">
            <w:pPr>
              <w:tabs>
                <w:tab w:val="center" w:pos="2572"/>
              </w:tabs>
              <w:spacing w:after="133" w:line="259" w:lineRule="auto"/>
              <w:ind w:left="0" w:firstLine="0"/>
              <w:jc w:val="left"/>
            </w:pPr>
            <w:r>
              <w:rPr>
                <w:i/>
                <w:sz w:val="22"/>
              </w:rPr>
              <w:t>21.3.1</w:t>
            </w:r>
            <w:r>
              <w:rPr>
                <w:i/>
                <w:sz w:val="22"/>
              </w:rPr>
              <w:tab/>
              <w:t xml:space="preserve">Example Implementation in </w:t>
            </w:r>
            <w:proofErr w:type="spellStart"/>
            <w:r>
              <w:rPr>
                <w:i/>
                <w:sz w:val="22"/>
              </w:rPr>
              <w:t>mbeddr</w:t>
            </w:r>
            <w:proofErr w:type="spellEnd"/>
          </w:p>
          <w:p w14:paraId="68FECE60" w14:textId="77777777" w:rsidR="00B36B37" w:rsidRDefault="00B36B37" w:rsidP="005453A2">
            <w:pPr>
              <w:spacing w:after="0" w:line="285" w:lineRule="auto"/>
              <w:ind w:left="0" w:right="3273" w:firstLine="0"/>
            </w:pPr>
            <w:r>
              <w:t xml:space="preserve">In </w:t>
            </w:r>
            <w:proofErr w:type="spellStart"/>
            <w:r>
              <w:t>mbeddr</w:t>
            </w:r>
            <w:proofErr w:type="spellEnd"/>
            <w:r>
              <w:t xml:space="preserve"> we use a textual notation for feature models. Fig. 21.7 shows this notation for the stack feature model shown graphically above. Note how the constraint affects all children of a feature, so we had to introduce the intermediate feature </w:t>
            </w:r>
            <w:r>
              <w:rPr>
                <w:b/>
                <w:color w:val="4C4C4C"/>
                <w:sz w:val="18"/>
              </w:rPr>
              <w:t xml:space="preserve">options </w:t>
            </w:r>
            <w:r>
              <w:t>to separate mandatory features from optional features. Features can also have configuration attributes (of any type).</w:t>
            </w:r>
          </w:p>
          <w:p w14:paraId="12401F28" w14:textId="77777777" w:rsidR="00B36B37" w:rsidRDefault="00B36B37" w:rsidP="005453A2">
            <w:pPr>
              <w:spacing w:after="80" w:line="275" w:lineRule="auto"/>
              <w:ind w:left="0" w:right="2916" w:firstLine="239"/>
            </w:pPr>
            <w:r>
              <w:t>A configuration is a named set of selections from the features in a feature model. The selection has to be valid regarding</w:t>
            </w:r>
          </w:p>
          <w:p w14:paraId="40F7F2AF" w14:textId="7BC60347" w:rsidR="00B36B37" w:rsidRDefault="00B36B37" w:rsidP="005453A2">
            <w:pPr>
              <w:spacing w:before="265" w:after="0" w:line="259" w:lineRule="auto"/>
              <w:ind w:left="6034" w:firstLine="0"/>
              <w:jc w:val="left"/>
            </w:pPr>
            <w:r>
              <w:rPr>
                <w:noProof/>
              </w:rPr>
              <w:drawing>
                <wp:anchor distT="0" distB="0" distL="114300" distR="114300" simplePos="0" relativeHeight="251664384" behindDoc="0" locked="0" layoutInCell="1" allowOverlap="0" wp14:anchorId="5A9F320F" wp14:editId="28505892">
                  <wp:simplePos x="0" y="0"/>
                  <wp:positionH relativeFrom="column">
                    <wp:posOffset>0</wp:posOffset>
                  </wp:positionH>
                  <wp:positionV relativeFrom="paragraph">
                    <wp:posOffset>-43522</wp:posOffset>
                  </wp:positionV>
                  <wp:extent cx="3528007" cy="925379"/>
                  <wp:effectExtent l="0" t="0" r="0" b="0"/>
                  <wp:wrapSquare wrapText="bothSides"/>
                  <wp:docPr id="67946" name="Picture 67946"/>
                  <wp:cNvGraphicFramePr/>
                  <a:graphic xmlns:a="http://schemas.openxmlformats.org/drawingml/2006/main">
                    <a:graphicData uri="http://schemas.openxmlformats.org/drawingml/2006/picture">
                      <pic:pic xmlns:pic="http://schemas.openxmlformats.org/drawingml/2006/picture">
                        <pic:nvPicPr>
                          <pic:cNvPr id="67946" name="Picture 67946"/>
                          <pic:cNvPicPr/>
                        </pic:nvPicPr>
                        <pic:blipFill>
                          <a:blip r:embed="rId17"/>
                          <a:stretch>
                            <a:fillRect/>
                          </a:stretch>
                        </pic:blipFill>
                        <pic:spPr>
                          <a:xfrm>
                            <a:off x="0" y="0"/>
                            <a:ext cx="3528007" cy="925379"/>
                          </a:xfrm>
                          <a:prstGeom prst="rect">
                            <a:avLst/>
                          </a:prstGeom>
                        </pic:spPr>
                      </pic:pic>
                    </a:graphicData>
                  </a:graphic>
                </wp:anchor>
              </w:drawing>
            </w:r>
            <w:r>
              <w:rPr>
                <w:sz w:val="16"/>
              </w:rPr>
              <w:t>.</w:t>
            </w:r>
          </w:p>
        </w:tc>
      </w:tr>
    </w:tbl>
    <w:p w14:paraId="645D92D5" w14:textId="77777777" w:rsidR="00B36B37" w:rsidRDefault="00B36B37" w:rsidP="00B36B37">
      <w:pPr>
        <w:spacing w:line="216" w:lineRule="auto"/>
        <w:ind w:left="-9" w:right="14"/>
      </w:pPr>
      <w:r>
        <w:lastRenderedPageBreak/>
        <w:t>Presence conditions can be attached to any program element expressed in any language</w:t>
      </w:r>
      <w:r>
        <w:rPr>
          <w:sz w:val="25"/>
          <w:vertAlign w:val="superscript"/>
        </w:rPr>
        <w:footnoteReference w:id="4"/>
      </w:r>
      <w:r>
        <w:t>, without this language having to</w:t>
      </w:r>
    </w:p>
    <w:p w14:paraId="721D25E4" w14:textId="77777777" w:rsidR="00B36B37" w:rsidRDefault="00B36B37" w:rsidP="00B36B37">
      <w:pPr>
        <w:sectPr w:rsidR="00B36B37">
          <w:type w:val="continuous"/>
          <w:pgSz w:w="10715" w:h="13952"/>
          <w:pgMar w:top="1419" w:right="966" w:bottom="1440" w:left="873" w:header="720" w:footer="720" w:gutter="0"/>
          <w:cols w:num="2" w:space="720" w:equalWidth="0">
            <w:col w:w="5615" w:space="483"/>
            <w:col w:w="2778"/>
          </w:cols>
        </w:sectPr>
      </w:pPr>
    </w:p>
    <w:p w14:paraId="63439E20" w14:textId="77777777" w:rsidR="00B36B37" w:rsidRDefault="00B36B37" w:rsidP="00B36B37">
      <w:pPr>
        <w:ind w:left="-9" w:right="14"/>
      </w:pPr>
      <w:r>
        <w:t xml:space="preserve">know about it, thanks to MPS’ annotations (discussed in Section </w:t>
      </w:r>
      <w:r>
        <w:rPr>
          <w:sz w:val="31"/>
          <w:vertAlign w:val="superscript"/>
        </w:rPr>
        <w:t>16</w:t>
      </w:r>
      <w:r>
        <w:t>.</w:t>
      </w:r>
      <w:r>
        <w:rPr>
          <w:sz w:val="31"/>
          <w:vertAlign w:val="superscript"/>
        </w:rPr>
        <w:t>2</w:t>
      </w:r>
      <w:r>
        <w:t>.</w:t>
      </w:r>
      <w:r>
        <w:rPr>
          <w:sz w:val="31"/>
          <w:vertAlign w:val="superscript"/>
        </w:rPr>
        <w:t>7</w:t>
      </w:r>
      <w:r>
        <w:t xml:space="preserve">). For example the two </w:t>
      </w:r>
      <w:r>
        <w:rPr>
          <w:b/>
          <w:color w:val="4C4C4C"/>
          <w:sz w:val="18"/>
        </w:rPr>
        <w:t xml:space="preserve">report </w:t>
      </w:r>
      <w:r>
        <w:t>statements and the message list in the left program in Fig. 21.9 are only part of a</w:t>
      </w:r>
    </w:p>
    <w:p w14:paraId="51CA6BF7" w14:textId="77777777" w:rsidR="00B36B37" w:rsidRDefault="00B36B37" w:rsidP="00B36B37">
      <w:pPr>
        <w:ind w:left="-9" w:right="14"/>
      </w:pPr>
      <w:r>
        <w:t xml:space="preserve">product if the </w:t>
      </w:r>
      <w:r>
        <w:rPr>
          <w:b/>
          <w:color w:val="4C4C4C"/>
          <w:sz w:val="18"/>
        </w:rPr>
        <w:t xml:space="preserve">logging </w:t>
      </w:r>
      <w:r>
        <w:t xml:space="preserve">feature is selected in the product configuration. The background </w:t>
      </w:r>
      <w:proofErr w:type="spellStart"/>
      <w:r>
        <w:t>color</w:t>
      </w:r>
      <w:proofErr w:type="spellEnd"/>
      <w:r>
        <w:t xml:space="preserve"> of an annotated node is computed from the </w:t>
      </w:r>
      <w:r>
        <w:t xml:space="preserve">expression: annotated nodes using the same expression have the same </w:t>
      </w:r>
      <w:proofErr w:type="spellStart"/>
      <w:r>
        <w:t>color</w:t>
      </w:r>
      <w:proofErr w:type="spellEnd"/>
      <w:r>
        <w:t xml:space="preserve"> (an idea borrowed from Christian </w:t>
      </w:r>
      <w:proofErr w:type="spellStart"/>
      <w:r>
        <w:t>Kaestner’s</w:t>
      </w:r>
      <w:proofErr w:type="spellEnd"/>
      <w:r>
        <w:t xml:space="preserve"> CIDE</w:t>
      </w:r>
      <w:r>
        <w:rPr>
          <w:sz w:val="25"/>
          <w:vertAlign w:val="superscript"/>
        </w:rPr>
        <w:t>12</w:t>
      </w:r>
      <w:r>
        <w:t>).</w:t>
      </w:r>
    </w:p>
    <w:p w14:paraId="5D9CB753" w14:textId="77777777" w:rsidR="00B36B37" w:rsidRDefault="00B36B37" w:rsidP="00B36B37">
      <w:pPr>
        <w:sectPr w:rsidR="00B36B37">
          <w:type w:val="continuous"/>
          <w:pgSz w:w="10715" w:h="13952"/>
          <w:pgMar w:top="1440" w:right="1066" w:bottom="680" w:left="873" w:header="720" w:footer="720" w:gutter="0"/>
          <w:cols w:num="2" w:space="720" w:equalWidth="0">
            <w:col w:w="5556" w:space="478"/>
            <w:col w:w="2741"/>
          </w:cols>
        </w:sectPr>
      </w:pPr>
    </w:p>
    <w:p w14:paraId="70C97128" w14:textId="77777777" w:rsidR="00B36B37" w:rsidRDefault="00B36B37" w:rsidP="00B36B37">
      <w:pPr>
        <w:sectPr w:rsidR="00B36B37">
          <w:type w:val="continuous"/>
          <w:pgSz w:w="10715" w:h="13952"/>
          <w:pgMar w:top="2571" w:right="1324" w:bottom="1440" w:left="6907" w:header="720" w:footer="720" w:gutter="0"/>
          <w:cols w:space="720"/>
        </w:sectPr>
      </w:pPr>
    </w:p>
    <w:p w14:paraId="7B070C41" w14:textId="77777777" w:rsidR="00B36B37" w:rsidRDefault="00B36B37" w:rsidP="00B36B37">
      <w:pPr>
        <w:ind w:left="-13" w:right="14" w:firstLine="239"/>
      </w:pPr>
      <w:r>
        <w:rPr>
          <w:noProof/>
          <w:sz w:val="22"/>
        </w:rPr>
        <w:lastRenderedPageBreak/>
        <mc:AlternateContent>
          <mc:Choice Requires="wpg">
            <w:drawing>
              <wp:anchor distT="0" distB="0" distL="114300" distR="114300" simplePos="0" relativeHeight="251665408" behindDoc="0" locked="0" layoutInCell="1" allowOverlap="1" wp14:anchorId="2D629AD4" wp14:editId="3ADA7CED">
                <wp:simplePos x="0" y="0"/>
                <wp:positionH relativeFrom="margin">
                  <wp:posOffset>0</wp:posOffset>
                </wp:positionH>
                <wp:positionV relativeFrom="paragraph">
                  <wp:posOffset>1019343</wp:posOffset>
                </wp:positionV>
                <wp:extent cx="5559679" cy="3838423"/>
                <wp:effectExtent l="0" t="0" r="0" b="0"/>
                <wp:wrapTopAndBottom/>
                <wp:docPr id="884215" name="Group 884215"/>
                <wp:cNvGraphicFramePr/>
                <a:graphic xmlns:a="http://schemas.openxmlformats.org/drawingml/2006/main">
                  <a:graphicData uri="http://schemas.microsoft.com/office/word/2010/wordprocessingGroup">
                    <wpg:wgp>
                      <wpg:cNvGrpSpPr/>
                      <wpg:grpSpPr>
                        <a:xfrm>
                          <a:off x="0" y="0"/>
                          <a:ext cx="5559679" cy="3838423"/>
                          <a:chOff x="0" y="0"/>
                          <a:chExt cx="5559679" cy="3838423"/>
                        </a:xfrm>
                      </wpg:grpSpPr>
                      <pic:pic xmlns:pic="http://schemas.openxmlformats.org/drawingml/2006/picture">
                        <pic:nvPicPr>
                          <pic:cNvPr id="68044" name="Picture 68044"/>
                          <pic:cNvPicPr/>
                        </pic:nvPicPr>
                        <pic:blipFill>
                          <a:blip r:embed="rId18"/>
                          <a:stretch>
                            <a:fillRect/>
                          </a:stretch>
                        </pic:blipFill>
                        <pic:spPr>
                          <a:xfrm>
                            <a:off x="79832" y="40463"/>
                            <a:ext cx="5400110" cy="3757472"/>
                          </a:xfrm>
                          <a:prstGeom prst="rect">
                            <a:avLst/>
                          </a:prstGeom>
                        </pic:spPr>
                      </pic:pic>
                      <wps:wsp>
                        <wps:cNvPr id="68045" name="Shape 68045"/>
                        <wps:cNvSpPr/>
                        <wps:spPr>
                          <a:xfrm>
                            <a:off x="0" y="0"/>
                            <a:ext cx="5559679" cy="0"/>
                          </a:xfrm>
                          <a:custGeom>
                            <a:avLst/>
                            <a:gdLst/>
                            <a:ahLst/>
                            <a:cxnLst/>
                            <a:rect l="0" t="0" r="0" b="0"/>
                            <a:pathLst>
                              <a:path w="5559679">
                                <a:moveTo>
                                  <a:pt x="0" y="0"/>
                                </a:moveTo>
                                <a:lnTo>
                                  <a:pt x="555967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8046" name="Shape 68046"/>
                        <wps:cNvSpPr/>
                        <wps:spPr>
                          <a:xfrm>
                            <a:off x="2527" y="0"/>
                            <a:ext cx="0" cy="3838423"/>
                          </a:xfrm>
                          <a:custGeom>
                            <a:avLst/>
                            <a:gdLst/>
                            <a:ahLst/>
                            <a:cxnLst/>
                            <a:rect l="0" t="0" r="0" b="0"/>
                            <a:pathLst>
                              <a:path h="3838423">
                                <a:moveTo>
                                  <a:pt x="0" y="383842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8047" name="Shape 68047"/>
                        <wps:cNvSpPr/>
                        <wps:spPr>
                          <a:xfrm>
                            <a:off x="5557139" y="0"/>
                            <a:ext cx="0" cy="3838423"/>
                          </a:xfrm>
                          <a:custGeom>
                            <a:avLst/>
                            <a:gdLst/>
                            <a:ahLst/>
                            <a:cxnLst/>
                            <a:rect l="0" t="0" r="0" b="0"/>
                            <a:pathLst>
                              <a:path h="3838423">
                                <a:moveTo>
                                  <a:pt x="0" y="383842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8048" name="Shape 68048"/>
                        <wps:cNvSpPr/>
                        <wps:spPr>
                          <a:xfrm>
                            <a:off x="0" y="3838423"/>
                            <a:ext cx="5559679" cy="0"/>
                          </a:xfrm>
                          <a:custGeom>
                            <a:avLst/>
                            <a:gdLst/>
                            <a:ahLst/>
                            <a:cxnLst/>
                            <a:rect l="0" t="0" r="0" b="0"/>
                            <a:pathLst>
                              <a:path w="5559679">
                                <a:moveTo>
                                  <a:pt x="0" y="0"/>
                                </a:moveTo>
                                <a:lnTo>
                                  <a:pt x="555967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C61FBC" id="Group 884215" o:spid="_x0000_s1026" style="position:absolute;margin-left:0;margin-top:80.25pt;width:437.75pt;height:302.25pt;z-index:251665408;mso-position-horizontal-relative:margin" coordsize="55596,383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EwD1FG0egpaKAE2j0FG0egpaKAE2j0FG0egpaKAE2j0FJ5a7s7RnpnFOooATaPQf&#10;lSLGqrgKAPQCnUUAJtHoKNo9BS0UAJtHoKNo9BS0UAJtHoKNo9BS0UAJtHoKNo9BS0UAJtHoKNo9&#10;KWigBMY6DFL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5w/bQ+GnjX45eE/D3gPwxoMMumX2r2l5qev3V6kSad&#10;HBMsn+pI3ylgCBt6Y5r6NjXYirnO0Yp1FRTUoRcW73d/wS/JIcnzSUuyt+Lf5sKKKKsQ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044" o:spid="_x0000_s1027" type="#_x0000_t75" style="position:absolute;left:798;top:404;width:54001;height:37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">
                  <v:imagedata r:id="rId19" o:title=""/>
                </v:shape>
                <v:shape id="Shape 68045" o:spid="_x0000_s1028" style="position:absolute;width:55596;height:0;visibility:visible;mso-wrap-style:square;v-text-anchor:top" coordsize="5559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" path="m,l5559679,e" filled="f" strokeweight=".14042mm">
                  <v:stroke miterlimit="83231f" joinstyle="miter"/>
                  <v:path arrowok="t" textboxrect="0,0,5559679,0"/>
                </v:shape>
                <v:shape id="Shape 68046" o:spid="_x0000_s1029" style="position:absolute;left:25;width:0;height:38384;visibility:visible;mso-wrap-style:square;v-text-anchor:top" coordsize="0,3838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" path="m,3838423l,e" filled="f" strokeweight=".14042mm">
                  <v:stroke miterlimit="83231f" joinstyle="miter"/>
                  <v:path arrowok="t" textboxrect="0,0,0,3838423"/>
                </v:shape>
                <v:shape id="Shape 68047" o:spid="_x0000_s1030" style="position:absolute;left:55571;width:0;height:38384;visibility:visible;mso-wrap-style:square;v-text-anchor:top" coordsize="0,3838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" path="m,3838423l,e" filled="f" strokeweight=".14042mm">
                  <v:stroke miterlimit="83231f" joinstyle="miter"/>
                  <v:path arrowok="t" textboxrect="0,0,0,3838423"/>
                </v:shape>
                <v:shape id="Shape 68048" o:spid="_x0000_s1031" style="position:absolute;top:38384;width:55596;height:0;visibility:visible;mso-wrap-style:square;v-text-anchor:top" coordsize="5559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" path="m,l5559679,e" filled="f" strokeweight=".14042mm">
                  <v:stroke miterlimit="83231f" joinstyle="miter"/>
                  <v:path arrowok="t" textboxrect="0,0,5559679,0"/>
                </v:shape>
                <w10:wrap type="topAndBottom" anchorx="margin"/>
              </v:group>
            </w:pict>
          </mc:Fallback>
        </mc:AlternateContent>
      </w:r>
      <w:r>
        <w:t>It is possible to edit the program as a product line (with the annotations), undecorated (without annotations), as well as a specific product. Fig. 21.9 shows an example. During transformation, those parts of programs that are not in the product are removed from the model.</w:t>
      </w:r>
    </w:p>
    <w:p w14:paraId="7F92750F" w14:textId="7678C33C" w:rsidR="00B36B37" w:rsidRDefault="00B36B37" w:rsidP="00B36B37">
      <w:pPr>
        <w:spacing w:line="256" w:lineRule="auto"/>
        <w:ind w:left="10" w:right="12" w:hanging="10"/>
        <w:jc w:val="left"/>
      </w:pPr>
      <w:r>
        <w:rPr>
          <w:sz w:val="25"/>
          <w:vertAlign w:val="superscript"/>
        </w:rPr>
        <w:t>2007</w:t>
      </w:r>
    </w:p>
    <w:p w14:paraId="30A1B557" w14:textId="77777777" w:rsidR="00B36B37" w:rsidRDefault="00B36B37" w:rsidP="00B36B37">
      <w:pPr>
        <w:sectPr w:rsidR="00B36B37">
          <w:type w:val="continuous"/>
          <w:pgSz w:w="10715" w:h="13952"/>
          <w:pgMar w:top="1440" w:right="1025" w:bottom="1440" w:left="873" w:header="720" w:footer="720" w:gutter="0"/>
          <w:cols w:num="2" w:space="720" w:equalWidth="0">
            <w:col w:w="5556" w:space="478"/>
            <w:col w:w="2782"/>
          </w:cols>
        </w:sectPr>
      </w:pPr>
    </w:p>
    <w:p w14:paraId="46B68BDE" w14:textId="77777777" w:rsidR="00B36B37" w:rsidRDefault="00B36B37" w:rsidP="00B36B37">
      <w:pPr>
        <w:pStyle w:val="Heading4"/>
        <w:tabs>
          <w:tab w:val="center" w:pos="2701"/>
        </w:tabs>
        <w:spacing w:after="110"/>
        <w:ind w:left="-14" w:firstLine="0"/>
      </w:pPr>
      <w:r>
        <w:t>21.3.2</w:t>
      </w:r>
      <w:r>
        <w:tab/>
        <w:t>Feature Models on Language Elements</w:t>
      </w:r>
    </w:p>
    <w:p w14:paraId="6420A581" w14:textId="77777777" w:rsidR="00B36B37" w:rsidRDefault="00B36B37" w:rsidP="00B36B37">
      <w:pPr>
        <w:ind w:left="-9" w:right="14"/>
      </w:pPr>
      <w:r>
        <w:t>Instead of using feature models to vary programs expressed with DSLs, the opposite approach is also possible. In this case, the primary product definition is done with DSLs. However, some language concepts have a feature model associated with them for detailed configuration. When the particular language concept is instantiated, a new ("empty") feature configuration is created, and can be configured by the application engineer.</w:t>
      </w:r>
    </w:p>
    <w:p w14:paraId="1066BF53" w14:textId="77777777" w:rsidR="00B36B37" w:rsidRDefault="00B36B37" w:rsidP="00B36B37">
      <w:pPr>
        <w:sectPr w:rsidR="00B36B37">
          <w:type w:val="continuous"/>
          <w:pgSz w:w="10715" w:h="13952"/>
          <w:pgMar w:top="1440" w:right="1074" w:bottom="1440" w:left="873" w:header="720" w:footer="720" w:gutter="0"/>
          <w:cols w:num="2" w:space="720" w:equalWidth="0">
            <w:col w:w="5556" w:space="478"/>
            <w:col w:w="2733"/>
          </w:cols>
        </w:sectPr>
      </w:pPr>
    </w:p>
    <w:p w14:paraId="50C67CBD" w14:textId="77777777" w:rsidR="00B36B37" w:rsidRDefault="00B36B37" w:rsidP="00B36B37">
      <w:pPr>
        <w:pStyle w:val="Heading4"/>
        <w:tabs>
          <w:tab w:val="center" w:pos="3030"/>
        </w:tabs>
        <w:ind w:left="-14" w:firstLine="0"/>
      </w:pPr>
      <w:r>
        <w:t>21.3.3</w:t>
      </w:r>
      <w:r>
        <w:tab/>
        <w:t>Variations in the Transformation or Execution</w:t>
      </w:r>
    </w:p>
    <w:p w14:paraId="69AC313B" w14:textId="77777777" w:rsidR="00B36B37" w:rsidRDefault="00B36B37" w:rsidP="00B36B37">
      <w:pPr>
        <w:spacing w:after="293"/>
        <w:ind w:left="-9" w:right="14"/>
      </w:pPr>
      <w:r>
        <w:t>When working with DSLs, the execution of models – by transformation, code generation or interpretation – is under the control of the domain engineer. The transformations or the interpreter can also be varied based on a feature model.</w:t>
      </w:r>
    </w:p>
    <w:p w14:paraId="0DE984B8" w14:textId="77777777" w:rsidR="00B36B37" w:rsidRDefault="00B36B37" w:rsidP="00B36B37">
      <w:pPr>
        <w:spacing w:after="291"/>
        <w:ind w:left="-9" w:right="14"/>
      </w:pPr>
      <w:r>
        <w:rPr>
          <w:sz w:val="21"/>
        </w:rPr>
        <w:lastRenderedPageBreak/>
        <w:t xml:space="preserve"> </w:t>
      </w:r>
      <w:r>
        <w:rPr>
          <w:i/>
        </w:rPr>
        <w:t xml:space="preserve">Negative Variability via Removal </w:t>
      </w:r>
      <w:r>
        <w:t>The transformations or the interpreter can be annotated with presence conditions; the configuration happens before the transformations or the interpreter are executed.</w:t>
      </w:r>
    </w:p>
    <w:p w14:paraId="529549FB" w14:textId="77777777" w:rsidR="00B36B37" w:rsidRDefault="00B36B37" w:rsidP="00B36B37">
      <w:pPr>
        <w:spacing w:after="289"/>
        <w:ind w:left="-9" w:right="14"/>
      </w:pPr>
      <w:r>
        <w:rPr>
          <w:sz w:val="21"/>
        </w:rPr>
        <w:t xml:space="preserve"> </w:t>
      </w:r>
      <w:r>
        <w:rPr>
          <w:i/>
        </w:rPr>
        <w:t xml:space="preserve">Branching </w:t>
      </w:r>
      <w:r>
        <w:t>The interpreter or the transformations can query over a feature configuration and then branch accordingly at runtime.</w:t>
      </w:r>
    </w:p>
    <w:p w14:paraId="4443F26F" w14:textId="77777777" w:rsidR="00B36B37" w:rsidRDefault="00B36B37" w:rsidP="00B36B37">
      <w:pPr>
        <w:spacing w:after="291"/>
        <w:ind w:left="-9" w:right="14"/>
      </w:pPr>
      <w:r>
        <w:rPr>
          <w:sz w:val="21"/>
        </w:rPr>
        <w:t xml:space="preserve"> </w:t>
      </w:r>
      <w:r>
        <w:rPr>
          <w:i/>
        </w:rPr>
        <w:t xml:space="preserve">Positive Variability via Superimposition </w:t>
      </w:r>
      <w:r>
        <w:t xml:space="preserve">Transformations or interpreters can be composed via superposition before execution. For transformations, this is especially feasible if the transformation language is declarative, which means that the order in which the transformations are specified is irrelevant. Interpreters are usually procedural, object-oriented or functional programs, so </w:t>
      </w:r>
      <w:proofErr w:type="spellStart"/>
      <w:r>
        <w:t>declarativeness</w:t>
      </w:r>
      <w:proofErr w:type="spellEnd"/>
      <w:r>
        <w:t xml:space="preserve"> is hard to achieve in those.</w:t>
      </w:r>
    </w:p>
    <w:p w14:paraId="7DB85467" w14:textId="77777777" w:rsidR="00B36B37" w:rsidRDefault="00B36B37" w:rsidP="00B36B37">
      <w:pPr>
        <w:tabs>
          <w:tab w:val="right" w:pos="5588"/>
        </w:tabs>
        <w:spacing w:after="0" w:line="270" w:lineRule="auto"/>
        <w:ind w:left="0" w:firstLine="0"/>
        <w:jc w:val="left"/>
      </w:pPr>
      <w:r>
        <w:rPr>
          <w:sz w:val="21"/>
        </w:rPr>
        <w:t xml:space="preserve"> </w:t>
      </w:r>
      <w:r>
        <w:rPr>
          <w:i/>
        </w:rPr>
        <w:t>Positive Variability via Aspects</w:t>
      </w:r>
      <w:r>
        <w:rPr>
          <w:i/>
        </w:rPr>
        <w:tab/>
      </w:r>
      <w:r>
        <w:t xml:space="preserve">If the transformation </w:t>
      </w:r>
      <w:proofErr w:type="spellStart"/>
      <w:r>
        <w:t>lan</w:t>
      </w:r>
      <w:proofErr w:type="spellEnd"/>
      <w:r>
        <w:t>-</w:t>
      </w:r>
    </w:p>
    <w:tbl>
      <w:tblPr>
        <w:tblStyle w:val="TableGrid"/>
        <w:tblW w:w="8864" w:type="dxa"/>
        <w:tblInd w:w="0" w:type="dxa"/>
        <w:tblCellMar>
          <w:top w:w="0" w:type="dxa"/>
          <w:left w:w="0" w:type="dxa"/>
          <w:bottom w:w="0" w:type="dxa"/>
          <w:right w:w="0" w:type="dxa"/>
        </w:tblCellMar>
        <w:tblLook w:val="04A0" w:firstRow="1" w:lastRow="0" w:firstColumn="1" w:lastColumn="0" w:noHBand="0" w:noVBand="1"/>
      </w:tblPr>
      <w:tblGrid>
        <w:gridCol w:w="6034"/>
        <w:gridCol w:w="2830"/>
      </w:tblGrid>
      <w:tr w:rsidR="00B36B37" w14:paraId="7992AA3B" w14:textId="77777777" w:rsidTr="005453A2">
        <w:trPr>
          <w:trHeight w:val="793"/>
        </w:trPr>
        <w:tc>
          <w:tcPr>
            <w:tcW w:w="6034" w:type="dxa"/>
            <w:tcBorders>
              <w:top w:val="nil"/>
              <w:left w:val="nil"/>
              <w:bottom w:val="nil"/>
              <w:right w:val="nil"/>
            </w:tcBorders>
          </w:tcPr>
          <w:p w14:paraId="238AE995" w14:textId="77777777" w:rsidR="00B36B37" w:rsidRDefault="00B36B37" w:rsidP="005453A2">
            <w:pPr>
              <w:spacing w:after="0" w:line="259" w:lineRule="auto"/>
              <w:ind w:left="0" w:right="478" w:firstLine="0"/>
            </w:pPr>
            <w:proofErr w:type="spellStart"/>
            <w:r>
              <w:t>guage</w:t>
            </w:r>
            <w:proofErr w:type="spellEnd"/>
            <w:r>
              <w:t xml:space="preserve"> or the interpreter implementation language support aspect oriented programming, then this can be used to configure the execution environment. For example, the </w:t>
            </w:r>
            <w:proofErr w:type="spellStart"/>
            <w:r>
              <w:t>Xpand</w:t>
            </w:r>
            <w:proofErr w:type="spellEnd"/>
            <w:r>
              <w:t xml:space="preserve"> code gen-</w:t>
            </w:r>
          </w:p>
        </w:tc>
        <w:tc>
          <w:tcPr>
            <w:tcW w:w="2830" w:type="dxa"/>
            <w:tcBorders>
              <w:top w:val="nil"/>
              <w:left w:val="nil"/>
              <w:bottom w:val="nil"/>
              <w:right w:val="nil"/>
            </w:tcBorders>
          </w:tcPr>
          <w:p w14:paraId="232FBDD7" w14:textId="77777777" w:rsidR="00B36B37" w:rsidRDefault="00B36B37" w:rsidP="005453A2">
            <w:pPr>
              <w:spacing w:after="160" w:line="259" w:lineRule="auto"/>
              <w:ind w:left="0" w:firstLine="0"/>
              <w:jc w:val="left"/>
            </w:pPr>
          </w:p>
        </w:tc>
      </w:tr>
      <w:tr w:rsidR="00B36B37" w14:paraId="19C11AE0" w14:textId="77777777" w:rsidTr="005453A2">
        <w:trPr>
          <w:trHeight w:val="1007"/>
        </w:trPr>
        <w:tc>
          <w:tcPr>
            <w:tcW w:w="6034" w:type="dxa"/>
            <w:tcBorders>
              <w:top w:val="nil"/>
              <w:left w:val="nil"/>
              <w:bottom w:val="nil"/>
              <w:right w:val="nil"/>
            </w:tcBorders>
          </w:tcPr>
          <w:p w14:paraId="0A99A46E" w14:textId="77777777" w:rsidR="00B36B37" w:rsidRDefault="00B36B37" w:rsidP="005453A2">
            <w:pPr>
              <w:spacing w:after="166" w:line="259" w:lineRule="auto"/>
              <w:ind w:left="0" w:firstLine="0"/>
              <w:jc w:val="left"/>
            </w:pPr>
            <w:proofErr w:type="spellStart"/>
            <w:r>
              <w:t>eration</w:t>
            </w:r>
            <w:proofErr w:type="spellEnd"/>
            <w:r>
              <w:t xml:space="preserve"> engine</w:t>
            </w:r>
            <w:r>
              <w:rPr>
                <w:sz w:val="25"/>
                <w:vertAlign w:val="superscript"/>
              </w:rPr>
              <w:t xml:space="preserve">13 </w:t>
            </w:r>
            <w:r>
              <w:t>supports AOP for code generation templates.</w:t>
            </w:r>
          </w:p>
          <w:p w14:paraId="4345C157" w14:textId="77777777" w:rsidR="00B36B37" w:rsidRDefault="00B36B37" w:rsidP="005453A2">
            <w:pPr>
              <w:spacing w:after="0" w:line="259" w:lineRule="auto"/>
              <w:ind w:left="0" w:firstLine="0"/>
            </w:pPr>
            <w:r>
              <w:t>Creating transformations with the help of other transformations, or by any of the above variability mechanisms, is also</w:t>
            </w:r>
          </w:p>
        </w:tc>
        <w:tc>
          <w:tcPr>
            <w:tcW w:w="2830" w:type="dxa"/>
            <w:tcBorders>
              <w:top w:val="nil"/>
              <w:left w:val="nil"/>
              <w:bottom w:val="nil"/>
              <w:right w:val="nil"/>
            </w:tcBorders>
          </w:tcPr>
          <w:p w14:paraId="6616F4FA" w14:textId="11E6CC29" w:rsidR="00B36B37" w:rsidRDefault="00B36B37" w:rsidP="005453A2">
            <w:pPr>
              <w:spacing w:after="0" w:line="259" w:lineRule="auto"/>
              <w:ind w:left="0" w:firstLine="0"/>
              <w:jc w:val="left"/>
            </w:pPr>
          </w:p>
        </w:tc>
      </w:tr>
      <w:tr w:rsidR="00B36B37" w14:paraId="3B68D250" w14:textId="77777777" w:rsidTr="005453A2">
        <w:trPr>
          <w:trHeight w:val="257"/>
        </w:trPr>
        <w:tc>
          <w:tcPr>
            <w:tcW w:w="6034" w:type="dxa"/>
            <w:tcBorders>
              <w:top w:val="nil"/>
              <w:left w:val="nil"/>
              <w:bottom w:val="nil"/>
              <w:right w:val="nil"/>
            </w:tcBorders>
          </w:tcPr>
          <w:p w14:paraId="2030C71D" w14:textId="77777777" w:rsidR="00B36B37" w:rsidRDefault="00B36B37" w:rsidP="005453A2">
            <w:pPr>
              <w:spacing w:after="0" w:line="259" w:lineRule="auto"/>
              <w:ind w:left="0" w:firstLine="0"/>
              <w:jc w:val="left"/>
            </w:pPr>
            <w:r>
              <w:t xml:space="preserve">referred to as </w:t>
            </w:r>
            <w:r>
              <w:rPr>
                <w:i/>
              </w:rPr>
              <w:t>higher-order transformations</w:t>
            </w:r>
            <w:r>
              <w:rPr>
                <w:sz w:val="25"/>
                <w:vertAlign w:val="superscript"/>
              </w:rPr>
              <w:t>14</w:t>
            </w:r>
            <w:r>
              <w:t>. Note that if a boot-</w:t>
            </w:r>
          </w:p>
        </w:tc>
        <w:tc>
          <w:tcPr>
            <w:tcW w:w="2830" w:type="dxa"/>
            <w:tcBorders>
              <w:top w:val="nil"/>
              <w:left w:val="nil"/>
              <w:bottom w:val="nil"/>
              <w:right w:val="nil"/>
            </w:tcBorders>
          </w:tcPr>
          <w:p w14:paraId="0A535ECF" w14:textId="5E330201" w:rsidR="00B36B37" w:rsidRDefault="00B36B37" w:rsidP="005453A2">
            <w:pPr>
              <w:spacing w:after="0" w:line="259" w:lineRule="auto"/>
              <w:ind w:left="0" w:firstLine="0"/>
              <w:jc w:val="left"/>
            </w:pPr>
          </w:p>
        </w:tc>
      </w:tr>
      <w:tr w:rsidR="00B36B37" w14:paraId="70FEE50D" w14:textId="77777777" w:rsidTr="005453A2">
        <w:trPr>
          <w:trHeight w:val="1101"/>
        </w:trPr>
        <w:tc>
          <w:tcPr>
            <w:tcW w:w="6034" w:type="dxa"/>
            <w:tcBorders>
              <w:top w:val="nil"/>
              <w:left w:val="nil"/>
              <w:bottom w:val="nil"/>
              <w:right w:val="nil"/>
            </w:tcBorders>
          </w:tcPr>
          <w:p w14:paraId="3F5919DC" w14:textId="77777777" w:rsidR="00B36B37" w:rsidRDefault="00B36B37" w:rsidP="005453A2">
            <w:pPr>
              <w:spacing w:after="0" w:line="259" w:lineRule="auto"/>
              <w:ind w:left="0" w:right="478" w:firstLine="0"/>
            </w:pPr>
            <w:r>
              <w:t>strapped environment is used, the transformations are themselves models created with a transformation DSL. This case then reduces to just variation over models, as described in the previous subsection.</w:t>
            </w:r>
          </w:p>
        </w:tc>
        <w:tc>
          <w:tcPr>
            <w:tcW w:w="2830" w:type="dxa"/>
            <w:tcBorders>
              <w:top w:val="nil"/>
              <w:left w:val="nil"/>
              <w:bottom w:val="nil"/>
              <w:right w:val="nil"/>
            </w:tcBorders>
          </w:tcPr>
          <w:p w14:paraId="71980B85" w14:textId="6B7CF366" w:rsidR="00B36B37" w:rsidRDefault="00B36B37" w:rsidP="005453A2">
            <w:pPr>
              <w:spacing w:after="0" w:line="259" w:lineRule="auto"/>
              <w:ind w:left="0" w:firstLine="0"/>
              <w:jc w:val="left"/>
            </w:pPr>
          </w:p>
        </w:tc>
      </w:tr>
    </w:tbl>
    <w:p w14:paraId="7DA607C0" w14:textId="77777777" w:rsidR="00B36B37" w:rsidRDefault="00B36B37" w:rsidP="00B36B37">
      <w:pPr>
        <w:pStyle w:val="Heading3"/>
        <w:tabs>
          <w:tab w:val="center" w:pos="2367"/>
        </w:tabs>
        <w:ind w:left="-13" w:firstLine="0"/>
      </w:pPr>
      <w:r>
        <w:t>21.4</w:t>
      </w:r>
      <w:r>
        <w:tab/>
        <w:t>From Feature Models to DSLs</w:t>
      </w:r>
    </w:p>
    <w:p w14:paraId="65843D78" w14:textId="77777777" w:rsidR="00B36B37" w:rsidRDefault="00B36B37" w:rsidP="00B36B37">
      <w:pPr>
        <w:spacing w:after="267"/>
        <w:ind w:left="-9" w:right="14"/>
      </w:pPr>
      <w:r>
        <w:t xml:space="preserve">A feature model is a compact representation of the features of the products in a product line, as well as the constraints imposed on combinations of these features in products. Feature models are an efficient formalism for </w:t>
      </w:r>
      <w:r>
        <w:rPr>
          <w:i/>
        </w:rPr>
        <w:t>configuration</w:t>
      </w:r>
      <w:r>
        <w:t xml:space="preserve">, i.e. for </w:t>
      </w:r>
      <w:r>
        <w:rPr>
          <w:i/>
        </w:rPr>
        <w:t xml:space="preserve">selecting </w:t>
      </w:r>
      <w:r>
        <w:t xml:space="preserve">a valid combination of features from the feature model. The set of products that can be defined by feature selection is fixed and finite: each valid combination of selected features constitutes a product. This means that all valid products have to be "designed into" the feature model, encoded in the features and the constraints among them. Some typical examples of things that can be </w:t>
      </w:r>
      <w:proofErr w:type="spellStart"/>
      <w:r>
        <w:t>modeled</w:t>
      </w:r>
      <w:proofErr w:type="spellEnd"/>
      <w:r>
        <w:t xml:space="preserve"> with feature models are the following:</w:t>
      </w:r>
    </w:p>
    <w:p w14:paraId="1D371404" w14:textId="77777777" w:rsidR="00B36B37" w:rsidRDefault="00B36B37" w:rsidP="00B36B37">
      <w:pPr>
        <w:numPr>
          <w:ilvl w:val="0"/>
          <w:numId w:val="2"/>
        </w:numPr>
        <w:spacing w:after="125"/>
        <w:ind w:right="14" w:hanging="240"/>
      </w:pPr>
      <w:r>
        <w:lastRenderedPageBreak/>
        <w:t>Does the communication system support encryption?</w:t>
      </w:r>
    </w:p>
    <w:p w14:paraId="650794C0" w14:textId="77777777" w:rsidR="00B36B37" w:rsidRDefault="00B36B37" w:rsidP="00B36B37">
      <w:pPr>
        <w:numPr>
          <w:ilvl w:val="0"/>
          <w:numId w:val="2"/>
        </w:numPr>
        <w:spacing w:after="126"/>
        <w:ind w:right="14" w:hanging="240"/>
      </w:pPr>
      <w:r>
        <w:t>Should the in-car entertainment system support MP3s?</w:t>
      </w:r>
    </w:p>
    <w:p w14:paraId="6EE26589" w14:textId="77777777" w:rsidR="00B36B37" w:rsidRDefault="00B36B37" w:rsidP="00B36B37">
      <w:pPr>
        <w:numPr>
          <w:ilvl w:val="0"/>
          <w:numId w:val="2"/>
        </w:numPr>
        <w:spacing w:after="121"/>
        <w:ind w:right="14" w:hanging="240"/>
      </w:pPr>
      <w:r>
        <w:t>Should the system be optimized for performance or memory footprint?</w:t>
      </w:r>
    </w:p>
    <w:p w14:paraId="7E5E2629" w14:textId="77777777" w:rsidR="00B36B37" w:rsidRDefault="00B36B37" w:rsidP="00B36B37">
      <w:pPr>
        <w:numPr>
          <w:ilvl w:val="0"/>
          <w:numId w:val="2"/>
        </w:numPr>
        <w:spacing w:after="245"/>
        <w:ind w:right="14" w:hanging="240"/>
      </w:pPr>
      <w:r>
        <w:t>Should messages be queued? What is the queue size?</w:t>
      </w:r>
    </w:p>
    <w:tbl>
      <w:tblPr>
        <w:tblStyle w:val="TableGrid"/>
        <w:tblpPr w:vertAnchor="text" w:horzAnchor="margin" w:tblpY="1344"/>
        <w:tblOverlap w:val="never"/>
        <w:tblW w:w="8852" w:type="dxa"/>
        <w:tblInd w:w="0" w:type="dxa"/>
        <w:tblCellMar>
          <w:top w:w="0" w:type="dxa"/>
          <w:left w:w="0" w:type="dxa"/>
          <w:bottom w:w="0" w:type="dxa"/>
          <w:right w:w="0" w:type="dxa"/>
        </w:tblCellMar>
        <w:tblLook w:val="04A0" w:firstRow="1" w:lastRow="0" w:firstColumn="1" w:lastColumn="0" w:noHBand="0" w:noVBand="1"/>
      </w:tblPr>
      <w:tblGrid>
        <w:gridCol w:w="6034"/>
        <w:gridCol w:w="2818"/>
      </w:tblGrid>
      <w:tr w:rsidR="00B36B37" w14:paraId="16632121" w14:textId="77777777" w:rsidTr="005453A2">
        <w:trPr>
          <w:trHeight w:val="344"/>
        </w:trPr>
        <w:tc>
          <w:tcPr>
            <w:tcW w:w="6034" w:type="dxa"/>
            <w:tcBorders>
              <w:top w:val="nil"/>
              <w:left w:val="nil"/>
              <w:bottom w:val="nil"/>
              <w:right w:val="nil"/>
            </w:tcBorders>
          </w:tcPr>
          <w:p w14:paraId="7CEAFA96" w14:textId="77777777" w:rsidR="00B36B37" w:rsidRDefault="00B36B37" w:rsidP="005453A2">
            <w:pPr>
              <w:spacing w:after="0" w:line="259" w:lineRule="auto"/>
              <w:ind w:left="0" w:firstLine="0"/>
              <w:jc w:val="left"/>
            </w:pPr>
            <w:r>
              <w:t>necki</w:t>
            </w:r>
            <w:r>
              <w:rPr>
                <w:sz w:val="25"/>
                <w:vertAlign w:val="superscript"/>
              </w:rPr>
              <w:t>16</w:t>
            </w:r>
            <w:r>
              <w:t>, one advantage of feature models is that a mapping</w:t>
            </w:r>
          </w:p>
        </w:tc>
        <w:tc>
          <w:tcPr>
            <w:tcW w:w="2818" w:type="dxa"/>
            <w:tcBorders>
              <w:top w:val="nil"/>
              <w:left w:val="nil"/>
              <w:bottom w:val="nil"/>
              <w:right w:val="nil"/>
            </w:tcBorders>
          </w:tcPr>
          <w:p w14:paraId="4FF21D84" w14:textId="33927A61" w:rsidR="00B36B37" w:rsidRDefault="00B36B37" w:rsidP="005453A2">
            <w:pPr>
              <w:spacing w:after="0" w:line="259" w:lineRule="auto"/>
              <w:ind w:left="0" w:firstLine="0"/>
              <w:jc w:val="left"/>
            </w:pPr>
          </w:p>
        </w:tc>
      </w:tr>
      <w:tr w:rsidR="00B36B37" w14:paraId="100CCFE2" w14:textId="77777777" w:rsidTr="005453A2">
        <w:trPr>
          <w:trHeight w:val="3290"/>
        </w:trPr>
        <w:tc>
          <w:tcPr>
            <w:tcW w:w="6034" w:type="dxa"/>
            <w:tcBorders>
              <w:top w:val="nil"/>
              <w:left w:val="nil"/>
              <w:bottom w:val="nil"/>
              <w:right w:val="nil"/>
            </w:tcBorders>
          </w:tcPr>
          <w:p w14:paraId="73FAB019" w14:textId="77777777" w:rsidR="00B36B37" w:rsidRDefault="00B36B37" w:rsidP="005453A2">
            <w:pPr>
              <w:spacing w:after="0" w:line="275" w:lineRule="auto"/>
              <w:ind w:left="0" w:right="478" w:firstLine="0"/>
            </w:pPr>
            <w:r>
              <w:t>to logic exists. Using SAT solvers, it is possible to check, for example, whether a feature model has valid configurations at all. The technique can also be used to automatically complete partial configurations.</w:t>
            </w:r>
          </w:p>
          <w:p w14:paraId="7342A95D" w14:textId="77777777" w:rsidR="00B36B37" w:rsidRDefault="00B36B37" w:rsidP="005453A2">
            <w:pPr>
              <w:spacing w:after="0" w:line="275" w:lineRule="auto"/>
              <w:ind w:left="0" w:right="478" w:firstLine="239"/>
            </w:pPr>
            <w:r>
              <w:t xml:space="preserve">In the rest of this section we will discuss the limitations of feature models, in particular, that they are not suited for </w:t>
            </w:r>
            <w:proofErr w:type="spellStart"/>
            <w:r>
              <w:t>openended</w:t>
            </w:r>
            <w:proofErr w:type="spellEnd"/>
            <w:r>
              <w:t xml:space="preserve"> construction of product variants. Instead of giving up on models completely and using low-level programming, we should use DSLs instead. This avoids losing the differentiation between problem space and solution space, while still supporting more expressivity in the definition of a product.</w:t>
            </w:r>
          </w:p>
          <w:p w14:paraId="5F683F68" w14:textId="77777777" w:rsidR="00B36B37" w:rsidRDefault="00B36B37" w:rsidP="005453A2">
            <w:pPr>
              <w:spacing w:after="0" w:line="259" w:lineRule="auto"/>
              <w:ind w:left="239" w:firstLine="0"/>
              <w:jc w:val="left"/>
            </w:pPr>
            <w:r>
              <w:t>As an example, we use a product line of water fountains,</w:t>
            </w:r>
          </w:p>
        </w:tc>
        <w:tc>
          <w:tcPr>
            <w:tcW w:w="2818" w:type="dxa"/>
            <w:tcBorders>
              <w:top w:val="nil"/>
              <w:left w:val="nil"/>
              <w:bottom w:val="nil"/>
              <w:right w:val="nil"/>
            </w:tcBorders>
          </w:tcPr>
          <w:p w14:paraId="3D5564E7" w14:textId="156DAB7D" w:rsidR="00B36B37" w:rsidRDefault="00B36B37" w:rsidP="005453A2">
            <w:pPr>
              <w:spacing w:after="0" w:line="259" w:lineRule="auto"/>
              <w:ind w:left="0" w:firstLine="0"/>
              <w:jc w:val="left"/>
            </w:pPr>
          </w:p>
        </w:tc>
      </w:tr>
      <w:tr w:rsidR="00B36B37" w14:paraId="63E8018A" w14:textId="77777777" w:rsidTr="005453A2">
        <w:trPr>
          <w:trHeight w:val="243"/>
        </w:trPr>
        <w:tc>
          <w:tcPr>
            <w:tcW w:w="6034" w:type="dxa"/>
            <w:tcBorders>
              <w:top w:val="nil"/>
              <w:left w:val="nil"/>
              <w:bottom w:val="nil"/>
              <w:right w:val="nil"/>
            </w:tcBorders>
          </w:tcPr>
          <w:p w14:paraId="568FBC09" w14:textId="77777777" w:rsidR="00B36B37" w:rsidRDefault="00B36B37" w:rsidP="005453A2">
            <w:pPr>
              <w:tabs>
                <w:tab w:val="center" w:pos="4332"/>
              </w:tabs>
              <w:spacing w:after="0" w:line="259" w:lineRule="auto"/>
              <w:ind w:left="0" w:firstLine="0"/>
              <w:jc w:val="left"/>
            </w:pPr>
            <w:r>
              <w:t>as found in recreational parks</w:t>
            </w:r>
            <w:r>
              <w:rPr>
                <w:sz w:val="25"/>
                <w:vertAlign w:val="superscript"/>
              </w:rPr>
              <w:t>17</w:t>
            </w:r>
            <w:r>
              <w:t>.</w:t>
            </w:r>
            <w:r>
              <w:tab/>
              <w:t>Fountains can have several</w:t>
            </w:r>
          </w:p>
        </w:tc>
        <w:tc>
          <w:tcPr>
            <w:tcW w:w="2818" w:type="dxa"/>
            <w:tcBorders>
              <w:top w:val="nil"/>
              <w:left w:val="nil"/>
              <w:bottom w:val="nil"/>
              <w:right w:val="nil"/>
            </w:tcBorders>
          </w:tcPr>
          <w:p w14:paraId="632D822E" w14:textId="2B58A27E" w:rsidR="00B36B37" w:rsidRDefault="00B36B37" w:rsidP="005453A2">
            <w:pPr>
              <w:spacing w:after="0" w:line="259" w:lineRule="auto"/>
              <w:ind w:left="0" w:firstLine="0"/>
              <w:jc w:val="left"/>
            </w:pPr>
          </w:p>
        </w:tc>
      </w:tr>
    </w:tbl>
    <w:p w14:paraId="568FFB60" w14:textId="77777777" w:rsidR="00B36B37" w:rsidRDefault="00B36B37" w:rsidP="00B36B37">
      <w:pPr>
        <w:ind w:left="-9" w:right="14"/>
      </w:pPr>
      <w:r>
        <w:t>Because of the "select from set of options" metaphor, feature model-based configuration is simple to use – product definition is basically a decision tree. This makes product configuration efficient, and potentially accessible for stakeholders other than software developers. Also, as described by Batory</w:t>
      </w:r>
      <w:r>
        <w:rPr>
          <w:sz w:val="25"/>
          <w:vertAlign w:val="superscript"/>
        </w:rPr>
        <w:t xml:space="preserve">15 </w:t>
      </w:r>
      <w:r>
        <w:t>and Czar-</w:t>
      </w:r>
    </w:p>
    <w:p w14:paraId="6CAB6F75" w14:textId="77777777" w:rsidR="00B36B37" w:rsidRDefault="00B36B37" w:rsidP="00B36B37">
      <w:pPr>
        <w:sectPr w:rsidR="00B36B37">
          <w:type w:val="continuous"/>
          <w:pgSz w:w="10715" w:h="13952"/>
          <w:pgMar w:top="1421" w:right="4254" w:bottom="679" w:left="873" w:header="720" w:footer="720" w:gutter="0"/>
          <w:cols w:space="720"/>
        </w:sectPr>
      </w:pPr>
    </w:p>
    <w:p w14:paraId="313BE918" w14:textId="77777777" w:rsidR="00B36B37" w:rsidRDefault="00B36B37" w:rsidP="00B36B37">
      <w:pPr>
        <w:sectPr w:rsidR="00B36B37">
          <w:type w:val="continuous"/>
          <w:pgSz w:w="10715" w:h="13952"/>
          <w:pgMar w:top="1421" w:right="1114" w:bottom="1440" w:left="6907" w:header="720" w:footer="720" w:gutter="0"/>
          <w:cols w:space="720"/>
        </w:sectPr>
      </w:pPr>
    </w:p>
    <w:p w14:paraId="6269F850" w14:textId="77777777" w:rsidR="00B36B37" w:rsidRDefault="00B36B37" w:rsidP="00B36B37">
      <w:pPr>
        <w:spacing w:after="26"/>
        <w:ind w:left="-9" w:right="14"/>
      </w:pPr>
      <w:r>
        <w:t xml:space="preserve">basins, pumps and nozzles. Software is used to program the </w:t>
      </w:r>
      <w:proofErr w:type="spellStart"/>
      <w:r>
        <w:t>behavior</w:t>
      </w:r>
      <w:proofErr w:type="spellEnd"/>
      <w:r>
        <w:t xml:space="preserve"> of the pumps and valves to make the sprinkling waters aesthetically pleasing. The feature model in Fig. </w:t>
      </w:r>
      <w:r>
        <w:rPr>
          <w:sz w:val="31"/>
          <w:vertAlign w:val="superscript"/>
        </w:rPr>
        <w:t>21</w:t>
      </w:r>
      <w:r>
        <w:t>.</w:t>
      </w:r>
      <w:r>
        <w:rPr>
          <w:sz w:val="31"/>
          <w:vertAlign w:val="superscript"/>
        </w:rPr>
        <w:t xml:space="preserve">10 </w:t>
      </w:r>
      <w:r>
        <w:t>represents valid hardware combinations for a simple water fountain product line. Each feature corresponds to the presence of a hardware component in a particular fountain installation.</w:t>
      </w:r>
    </w:p>
    <w:p w14:paraId="1667F08E" w14:textId="77777777" w:rsidR="00B36B37" w:rsidRDefault="00B36B37" w:rsidP="00B36B37">
      <w:pPr>
        <w:ind w:left="-13" w:right="14" w:firstLine="239"/>
      </w:pPr>
      <w:r>
        <w:t xml:space="preserve">The real selling point of water fountains is their </w:t>
      </w:r>
      <w:proofErr w:type="spellStart"/>
      <w:r>
        <w:rPr>
          <w:i/>
        </w:rPr>
        <w:t>behavior</w:t>
      </w:r>
      <w:proofErr w:type="spellEnd"/>
      <w:r>
        <w:t xml:space="preserve">. A fountain’s </w:t>
      </w:r>
      <w:proofErr w:type="spellStart"/>
      <w:r>
        <w:t>behavior</w:t>
      </w:r>
      <w:proofErr w:type="spellEnd"/>
      <w:r>
        <w:t xml:space="preserve"> determines how much water each pump should pump, at which time, with what power, or how a pump</w:t>
      </w:r>
    </w:p>
    <w:p w14:paraId="2C8422BF" w14:textId="025E8B93" w:rsidR="00B36B37" w:rsidRDefault="00B36B37" w:rsidP="00B36B37">
      <w:pPr>
        <w:spacing w:line="256" w:lineRule="auto"/>
        <w:ind w:left="10" w:right="12" w:hanging="10"/>
        <w:jc w:val="left"/>
      </w:pPr>
    </w:p>
    <w:tbl>
      <w:tblPr>
        <w:tblStyle w:val="TableGrid"/>
        <w:tblpPr w:vertAnchor="text" w:horzAnchor="margin"/>
        <w:tblOverlap w:val="never"/>
        <w:tblW w:w="8823" w:type="dxa"/>
        <w:tblInd w:w="0" w:type="dxa"/>
        <w:tblCellMar>
          <w:top w:w="0" w:type="dxa"/>
          <w:left w:w="0" w:type="dxa"/>
          <w:bottom w:w="0" w:type="dxa"/>
          <w:right w:w="0" w:type="dxa"/>
        </w:tblCellMar>
        <w:tblLook w:val="04A0" w:firstRow="1" w:lastRow="0" w:firstColumn="1" w:lastColumn="0" w:noHBand="0" w:noVBand="1"/>
      </w:tblPr>
      <w:tblGrid>
        <w:gridCol w:w="8823"/>
      </w:tblGrid>
      <w:tr w:rsidR="00B36B37" w14:paraId="06CA758F" w14:textId="77777777" w:rsidTr="005453A2">
        <w:trPr>
          <w:trHeight w:val="9908"/>
        </w:trPr>
        <w:tc>
          <w:tcPr>
            <w:tcW w:w="8807" w:type="dxa"/>
            <w:tcBorders>
              <w:top w:val="nil"/>
              <w:left w:val="nil"/>
              <w:bottom w:val="nil"/>
              <w:right w:val="nil"/>
            </w:tcBorders>
          </w:tcPr>
          <w:p w14:paraId="6435C4D6" w14:textId="7A53E575" w:rsidR="00B36B37" w:rsidRDefault="00B36B37" w:rsidP="005453A2">
            <w:pPr>
              <w:spacing w:after="0" w:line="259" w:lineRule="auto"/>
              <w:ind w:left="685" w:right="-69" w:firstLine="0"/>
              <w:jc w:val="left"/>
            </w:pPr>
            <w:r>
              <w:rPr>
                <w:noProof/>
              </w:rPr>
              <w:lastRenderedPageBreak/>
              <w:drawing>
                <wp:anchor distT="0" distB="0" distL="114300" distR="114300" simplePos="0" relativeHeight="251666432" behindDoc="0" locked="0" layoutInCell="1" allowOverlap="0" wp14:anchorId="6AF755A1" wp14:editId="2D9CF0E8">
                  <wp:simplePos x="0" y="0"/>
                  <wp:positionH relativeFrom="column">
                    <wp:posOffset>434938</wp:posOffset>
                  </wp:positionH>
                  <wp:positionV relativeFrom="paragraph">
                    <wp:posOffset>-44180</wp:posOffset>
                  </wp:positionV>
                  <wp:extent cx="2621280" cy="1115568"/>
                  <wp:effectExtent l="0" t="0" r="0" b="0"/>
                  <wp:wrapSquare wrapText="bothSides"/>
                  <wp:docPr id="68257" name="Picture 68257"/>
                  <wp:cNvGraphicFramePr/>
                  <a:graphic xmlns:a="http://schemas.openxmlformats.org/drawingml/2006/main">
                    <a:graphicData uri="http://schemas.openxmlformats.org/drawingml/2006/picture">
                      <pic:pic xmlns:pic="http://schemas.openxmlformats.org/drawingml/2006/picture">
                        <pic:nvPicPr>
                          <pic:cNvPr id="68257" name="Picture 68257"/>
                          <pic:cNvPicPr/>
                        </pic:nvPicPr>
                        <pic:blipFill>
                          <a:blip r:embed="rId20"/>
                          <a:stretch>
                            <a:fillRect/>
                          </a:stretch>
                        </pic:blipFill>
                        <pic:spPr>
                          <a:xfrm>
                            <a:off x="0" y="0"/>
                            <a:ext cx="2621280" cy="1115568"/>
                          </a:xfrm>
                          <a:prstGeom prst="rect">
                            <a:avLst/>
                          </a:prstGeom>
                        </pic:spPr>
                      </pic:pic>
                    </a:graphicData>
                  </a:graphic>
                </wp:anchor>
              </w:drawing>
            </w:r>
            <w:r>
              <w:rPr>
                <w:sz w:val="16"/>
              </w:rPr>
              <w:t xml:space="preserve"> </w:t>
            </w:r>
          </w:p>
          <w:tbl>
            <w:tblPr>
              <w:tblStyle w:val="TableGrid"/>
              <w:tblW w:w="8823" w:type="dxa"/>
              <w:tblInd w:w="0" w:type="dxa"/>
              <w:tblCellMar>
                <w:top w:w="0" w:type="dxa"/>
                <w:left w:w="0" w:type="dxa"/>
                <w:bottom w:w="0" w:type="dxa"/>
                <w:right w:w="0" w:type="dxa"/>
              </w:tblCellMar>
              <w:tblLook w:val="04A0" w:firstRow="1" w:lastRow="0" w:firstColumn="1" w:lastColumn="0" w:noHBand="0" w:noVBand="1"/>
            </w:tblPr>
            <w:tblGrid>
              <w:gridCol w:w="6034"/>
              <w:gridCol w:w="2789"/>
            </w:tblGrid>
            <w:tr w:rsidR="00B36B37" w14:paraId="174F558F" w14:textId="77777777" w:rsidTr="005453A2">
              <w:trPr>
                <w:trHeight w:val="2495"/>
              </w:trPr>
              <w:tc>
                <w:tcPr>
                  <w:tcW w:w="6034" w:type="dxa"/>
                  <w:tcBorders>
                    <w:top w:val="nil"/>
                    <w:left w:val="nil"/>
                    <w:bottom w:val="nil"/>
                    <w:right w:val="nil"/>
                  </w:tcBorders>
                </w:tcPr>
                <w:p w14:paraId="7DCD4292" w14:textId="77777777" w:rsidR="00B36B37" w:rsidRDefault="00B36B37" w:rsidP="005453A2">
                  <w:pPr>
                    <w:framePr w:wrap="around" w:vAnchor="text" w:hAnchor="margin"/>
                    <w:spacing w:after="225" w:line="275" w:lineRule="auto"/>
                    <w:ind w:left="0" w:right="478" w:firstLine="0"/>
                    <w:suppressOverlap/>
                  </w:pPr>
                  <w:r>
                    <w:t xml:space="preserve">reacts when a certain condition is met, e.g., a basin is full. Expressing the full range of such </w:t>
                  </w:r>
                  <w:proofErr w:type="spellStart"/>
                  <w:r>
                    <w:t>behaviors</w:t>
                  </w:r>
                  <w:proofErr w:type="spellEnd"/>
                  <w:r>
                    <w:t xml:space="preserve"> is not possible with feature models. Feature models can be used to select among a fixed number of predefined </w:t>
                  </w:r>
                  <w:proofErr w:type="spellStart"/>
                  <w:r>
                    <w:t>behaviors</w:t>
                  </w:r>
                  <w:proofErr w:type="spellEnd"/>
                  <w:r>
                    <w:t xml:space="preserve">, but approximating all possible </w:t>
                  </w:r>
                  <w:proofErr w:type="spellStart"/>
                  <w:r>
                    <w:t>behaviors</w:t>
                  </w:r>
                  <w:proofErr w:type="spellEnd"/>
                  <w:r>
                    <w:t xml:space="preserve"> would lead to unwieldy feature models.</w:t>
                  </w:r>
                </w:p>
                <w:p w14:paraId="467FCC68" w14:textId="77777777" w:rsidR="00B36B37" w:rsidRDefault="00B36B37" w:rsidP="005453A2">
                  <w:pPr>
                    <w:framePr w:wrap="around" w:vAnchor="text" w:hAnchor="margin"/>
                    <w:tabs>
                      <w:tab w:val="center" w:pos="2289"/>
                    </w:tabs>
                    <w:spacing w:after="94" w:line="259" w:lineRule="auto"/>
                    <w:ind w:left="0" w:firstLine="0"/>
                    <w:suppressOverlap/>
                    <w:jc w:val="left"/>
                  </w:pPr>
                  <w:r>
                    <w:rPr>
                      <w:i/>
                      <w:sz w:val="22"/>
                    </w:rPr>
                    <w:t>21.4.1</w:t>
                  </w:r>
                  <w:r>
                    <w:rPr>
                      <w:i/>
                      <w:sz w:val="22"/>
                    </w:rPr>
                    <w:tab/>
                    <w:t>Feature Models as Grammars</w:t>
                  </w:r>
                </w:p>
                <w:p w14:paraId="2FD184E1" w14:textId="77777777" w:rsidR="00B36B37" w:rsidRDefault="00B36B37" w:rsidP="005453A2">
                  <w:pPr>
                    <w:framePr w:wrap="around" w:vAnchor="text" w:hAnchor="margin"/>
                    <w:spacing w:after="0" w:line="259" w:lineRule="auto"/>
                    <w:ind w:left="0" w:right="65" w:firstLine="0"/>
                    <w:suppressOverlap/>
                    <w:jc w:val="left"/>
                  </w:pPr>
                  <w:r>
                    <w:t xml:space="preserve">To understand the limitations of feature models, we consider their relation to grammars. Feature models essentially </w:t>
                  </w:r>
                  <w:proofErr w:type="spellStart"/>
                  <w:r>
                    <w:t>corre</w:t>
                  </w:r>
                  <w:proofErr w:type="spellEnd"/>
                  <w:r>
                    <w:t>-</w:t>
                  </w:r>
                </w:p>
              </w:tc>
              <w:tc>
                <w:tcPr>
                  <w:tcW w:w="2789" w:type="dxa"/>
                  <w:tcBorders>
                    <w:top w:val="nil"/>
                    <w:left w:val="nil"/>
                    <w:bottom w:val="nil"/>
                    <w:right w:val="nil"/>
                  </w:tcBorders>
                </w:tcPr>
                <w:p w14:paraId="13E37013" w14:textId="77777777" w:rsidR="00B36B37" w:rsidRDefault="00B36B37" w:rsidP="005453A2">
                  <w:pPr>
                    <w:framePr w:wrap="around" w:vAnchor="text" w:hAnchor="margin"/>
                    <w:spacing w:after="160" w:line="259" w:lineRule="auto"/>
                    <w:ind w:left="0" w:firstLine="0"/>
                    <w:suppressOverlap/>
                    <w:jc w:val="left"/>
                  </w:pPr>
                </w:p>
              </w:tc>
            </w:tr>
            <w:tr w:rsidR="00B36B37" w14:paraId="560175A0" w14:textId="77777777" w:rsidTr="005453A2">
              <w:trPr>
                <w:trHeight w:val="257"/>
              </w:trPr>
              <w:tc>
                <w:tcPr>
                  <w:tcW w:w="6034" w:type="dxa"/>
                  <w:tcBorders>
                    <w:top w:val="nil"/>
                    <w:left w:val="nil"/>
                    <w:bottom w:val="nil"/>
                    <w:right w:val="nil"/>
                  </w:tcBorders>
                </w:tcPr>
                <w:p w14:paraId="5991FB75" w14:textId="77777777" w:rsidR="00B36B37" w:rsidRDefault="00B36B37" w:rsidP="005453A2">
                  <w:pPr>
                    <w:framePr w:wrap="around" w:vAnchor="text" w:hAnchor="margin"/>
                    <w:spacing w:after="0" w:line="259" w:lineRule="auto"/>
                    <w:ind w:left="0" w:firstLine="0"/>
                    <w:suppressOverlap/>
                    <w:jc w:val="left"/>
                  </w:pPr>
                  <w:proofErr w:type="spellStart"/>
                  <w:r>
                    <w:t>spond</w:t>
                  </w:r>
                  <w:proofErr w:type="spellEnd"/>
                  <w:r>
                    <w:t xml:space="preserve"> to context-free grammars without recursion</w:t>
                  </w:r>
                  <w:r>
                    <w:rPr>
                      <w:sz w:val="25"/>
                      <w:vertAlign w:val="superscript"/>
                    </w:rPr>
                    <w:t>18</w:t>
                  </w:r>
                  <w:r>
                    <w:t>. For ex-</w:t>
                  </w:r>
                </w:p>
              </w:tc>
              <w:tc>
                <w:tcPr>
                  <w:tcW w:w="2789" w:type="dxa"/>
                  <w:tcBorders>
                    <w:top w:val="nil"/>
                    <w:left w:val="nil"/>
                    <w:bottom w:val="nil"/>
                    <w:right w:val="nil"/>
                  </w:tcBorders>
                </w:tcPr>
                <w:p w14:paraId="50688D4C" w14:textId="7F96AA6B" w:rsidR="00B36B37" w:rsidRDefault="00B36B37" w:rsidP="005453A2">
                  <w:pPr>
                    <w:framePr w:wrap="around" w:vAnchor="text" w:hAnchor="margin"/>
                    <w:spacing w:after="0" w:line="259" w:lineRule="auto"/>
                    <w:ind w:left="0" w:firstLine="0"/>
                    <w:suppressOverlap/>
                    <w:jc w:val="left"/>
                  </w:pPr>
                </w:p>
              </w:tc>
            </w:tr>
            <w:tr w:rsidR="00B36B37" w14:paraId="093FF19F" w14:textId="77777777" w:rsidTr="005453A2">
              <w:trPr>
                <w:trHeight w:val="572"/>
              </w:trPr>
              <w:tc>
                <w:tcPr>
                  <w:tcW w:w="6034" w:type="dxa"/>
                  <w:tcBorders>
                    <w:top w:val="nil"/>
                    <w:left w:val="nil"/>
                    <w:bottom w:val="nil"/>
                    <w:right w:val="nil"/>
                  </w:tcBorders>
                </w:tcPr>
                <w:p w14:paraId="110A4CE0" w14:textId="77777777" w:rsidR="00B36B37" w:rsidRDefault="00B36B37" w:rsidP="005453A2">
                  <w:pPr>
                    <w:framePr w:wrap="around" w:vAnchor="text" w:hAnchor="margin"/>
                    <w:spacing w:after="0" w:line="259" w:lineRule="auto"/>
                    <w:ind w:left="0" w:firstLine="0"/>
                    <w:suppressOverlap/>
                  </w:pPr>
                  <w:r>
                    <w:t xml:space="preserve">ample, the feature model in Fig. </w:t>
                  </w:r>
                  <w:r>
                    <w:rPr>
                      <w:sz w:val="31"/>
                      <w:vertAlign w:val="superscript"/>
                    </w:rPr>
                    <w:t>21</w:t>
                  </w:r>
                  <w:r>
                    <w:t>.</w:t>
                  </w:r>
                  <w:r>
                    <w:rPr>
                      <w:sz w:val="31"/>
                      <w:vertAlign w:val="superscript"/>
                    </w:rPr>
                    <w:t xml:space="preserve">10 </w:t>
                  </w:r>
                  <w:r>
                    <w:t>is equivalent to the following grammar</w:t>
                  </w:r>
                  <w:r>
                    <w:rPr>
                      <w:sz w:val="25"/>
                      <w:vertAlign w:val="superscript"/>
                    </w:rPr>
                    <w:t>19</w:t>
                  </w:r>
                  <w:r>
                    <w:t>:</w:t>
                  </w:r>
                </w:p>
              </w:tc>
              <w:tc>
                <w:tcPr>
                  <w:tcW w:w="2789" w:type="dxa"/>
                  <w:tcBorders>
                    <w:top w:val="nil"/>
                    <w:left w:val="nil"/>
                    <w:bottom w:val="nil"/>
                    <w:right w:val="nil"/>
                  </w:tcBorders>
                </w:tcPr>
                <w:p w14:paraId="5333E75E" w14:textId="5214C0E2" w:rsidR="00B36B37" w:rsidRDefault="00B36B37" w:rsidP="005453A2">
                  <w:pPr>
                    <w:framePr w:wrap="around" w:vAnchor="text" w:hAnchor="margin"/>
                    <w:spacing w:after="0" w:line="259" w:lineRule="auto"/>
                    <w:ind w:left="0" w:firstLine="0"/>
                    <w:suppressOverlap/>
                  </w:pPr>
                </w:p>
              </w:tc>
            </w:tr>
          </w:tbl>
          <w:p w14:paraId="75250686" w14:textId="77777777" w:rsidR="00B36B37" w:rsidRDefault="00B36B37" w:rsidP="005453A2">
            <w:pPr>
              <w:tabs>
                <w:tab w:val="center" w:pos="6084"/>
              </w:tabs>
              <w:spacing w:after="0" w:line="259" w:lineRule="auto"/>
              <w:ind w:left="0" w:firstLine="0"/>
              <w:jc w:val="left"/>
            </w:pPr>
            <w:r>
              <w:rPr>
                <w:color w:val="191919"/>
                <w:sz w:val="12"/>
              </w:rPr>
              <w:t>Fountain -&gt; Basin PUMP</w:t>
            </w:r>
            <w:r>
              <w:rPr>
                <w:color w:val="191919"/>
                <w:sz w:val="12"/>
              </w:rPr>
              <w:tab/>
            </w:r>
            <w:r>
              <w:rPr>
                <w:sz w:val="16"/>
                <w:vertAlign w:val="superscript"/>
              </w:rPr>
              <w:t>19</w:t>
            </w:r>
          </w:p>
          <w:p w14:paraId="28783180" w14:textId="01387B3E" w:rsidR="00B36B37" w:rsidRDefault="00B36B37" w:rsidP="005453A2">
            <w:pPr>
              <w:tabs>
                <w:tab w:val="center" w:pos="2190"/>
                <w:tab w:val="center" w:pos="7401"/>
              </w:tabs>
              <w:spacing w:after="0" w:line="259" w:lineRule="auto"/>
              <w:ind w:left="0" w:firstLine="0"/>
              <w:jc w:val="left"/>
            </w:pPr>
          </w:p>
          <w:tbl>
            <w:tblPr>
              <w:tblStyle w:val="TableGrid"/>
              <w:tblW w:w="8816" w:type="dxa"/>
              <w:tblInd w:w="0" w:type="dxa"/>
              <w:tblCellMar>
                <w:top w:w="0" w:type="dxa"/>
                <w:left w:w="0" w:type="dxa"/>
                <w:bottom w:w="0" w:type="dxa"/>
                <w:right w:w="0" w:type="dxa"/>
              </w:tblCellMar>
              <w:tblLook w:val="04A0" w:firstRow="1" w:lastRow="0" w:firstColumn="1" w:lastColumn="0" w:noHBand="0" w:noVBand="1"/>
            </w:tblPr>
            <w:tblGrid>
              <w:gridCol w:w="6035"/>
              <w:gridCol w:w="2781"/>
            </w:tblGrid>
            <w:tr w:rsidR="00B36B37" w14:paraId="3E2AD4DD" w14:textId="77777777" w:rsidTr="005453A2">
              <w:trPr>
                <w:trHeight w:val="179"/>
              </w:trPr>
              <w:tc>
                <w:tcPr>
                  <w:tcW w:w="6034" w:type="dxa"/>
                  <w:tcBorders>
                    <w:top w:val="nil"/>
                    <w:left w:val="nil"/>
                    <w:bottom w:val="nil"/>
                    <w:right w:val="nil"/>
                  </w:tcBorders>
                </w:tcPr>
                <w:p w14:paraId="260FC7DB" w14:textId="77777777" w:rsidR="00B36B37" w:rsidRDefault="00B36B37" w:rsidP="005453A2">
                  <w:pPr>
                    <w:framePr w:wrap="around" w:vAnchor="text" w:hAnchor="margin"/>
                    <w:spacing w:after="160" w:line="259" w:lineRule="auto"/>
                    <w:ind w:left="0" w:firstLine="0"/>
                    <w:suppressOverlap/>
                    <w:jc w:val="left"/>
                  </w:pPr>
                </w:p>
              </w:tc>
              <w:tc>
                <w:tcPr>
                  <w:tcW w:w="2781" w:type="dxa"/>
                  <w:tcBorders>
                    <w:top w:val="nil"/>
                    <w:left w:val="nil"/>
                    <w:bottom w:val="nil"/>
                    <w:right w:val="nil"/>
                  </w:tcBorders>
                </w:tcPr>
                <w:p w14:paraId="4672D38E" w14:textId="6EDCA488" w:rsidR="00B36B37" w:rsidRDefault="00B36B37" w:rsidP="005453A2">
                  <w:pPr>
                    <w:framePr w:wrap="around" w:vAnchor="text" w:hAnchor="margin"/>
                    <w:spacing w:after="0" w:line="259" w:lineRule="auto"/>
                    <w:ind w:left="0" w:firstLine="0"/>
                    <w:suppressOverlap/>
                    <w:jc w:val="left"/>
                  </w:pPr>
                </w:p>
              </w:tc>
            </w:tr>
            <w:tr w:rsidR="00B36B37" w14:paraId="2F8CF076" w14:textId="77777777" w:rsidTr="005453A2">
              <w:trPr>
                <w:trHeight w:val="3135"/>
              </w:trPr>
              <w:tc>
                <w:tcPr>
                  <w:tcW w:w="6034" w:type="dxa"/>
                  <w:tcBorders>
                    <w:top w:val="nil"/>
                    <w:left w:val="nil"/>
                    <w:bottom w:val="nil"/>
                    <w:right w:val="nil"/>
                  </w:tcBorders>
                </w:tcPr>
                <w:p w14:paraId="0C34F9CE" w14:textId="77777777" w:rsidR="00B36B37" w:rsidRDefault="00B36B37" w:rsidP="005453A2">
                  <w:pPr>
                    <w:framePr w:wrap="around" w:vAnchor="text" w:hAnchor="margin"/>
                    <w:spacing w:after="17" w:line="278" w:lineRule="auto"/>
                    <w:ind w:left="0" w:right="478" w:firstLine="0"/>
                    <w:suppressOverlap/>
                  </w:pPr>
                  <w:r>
                    <w:t xml:space="preserve">This grammar represents a finite number of sentences: there are exactly four possible configurations, which correspond to the finite number of products in the product line. However, this formalism does not make sense for </w:t>
                  </w:r>
                  <w:proofErr w:type="spellStart"/>
                  <w:r>
                    <w:t>modeling</w:t>
                  </w:r>
                  <w:proofErr w:type="spellEnd"/>
                  <w:r>
                    <w:t xml:space="preserve"> </w:t>
                  </w:r>
                  <w:proofErr w:type="spellStart"/>
                  <w:r>
                    <w:t>behavior</w:t>
                  </w:r>
                  <w:proofErr w:type="spellEnd"/>
                  <w:r>
                    <w:t>, for which there is typically an infinite range of variability. To accommodate for unbounded variability, the formalism needs to be extended. Allowing recursive grammar productions is sufficient to model unbounded configuration spaces, but for convenience, we consider also attributes and references.</w:t>
                  </w:r>
                </w:p>
                <w:p w14:paraId="67600D4E" w14:textId="77777777" w:rsidR="00B36B37" w:rsidRDefault="00B36B37" w:rsidP="005453A2">
                  <w:pPr>
                    <w:framePr w:wrap="around" w:vAnchor="text" w:hAnchor="margin"/>
                    <w:spacing w:after="39" w:line="259" w:lineRule="auto"/>
                    <w:ind w:left="239" w:firstLine="0"/>
                    <w:suppressOverlap/>
                    <w:jc w:val="left"/>
                  </w:pPr>
                  <w:r>
                    <w:rPr>
                      <w:i/>
                    </w:rPr>
                    <w:t xml:space="preserve">Attributes </w:t>
                  </w:r>
                  <w:r>
                    <w:t>express properties of features. For example, the</w:t>
                  </w:r>
                </w:p>
                <w:p w14:paraId="6AEB4F63" w14:textId="77777777" w:rsidR="00B36B37" w:rsidRDefault="00B36B37" w:rsidP="005453A2">
                  <w:pPr>
                    <w:framePr w:wrap="around" w:vAnchor="text" w:hAnchor="margin"/>
                    <w:spacing w:after="0" w:line="259" w:lineRule="auto"/>
                    <w:ind w:left="0" w:firstLine="0"/>
                    <w:suppressOverlap/>
                    <w:jc w:val="left"/>
                  </w:pPr>
                  <w:r>
                    <w:rPr>
                      <w:b/>
                      <w:color w:val="4C4C4C"/>
                      <w:sz w:val="18"/>
                    </w:rPr>
                    <w:t xml:space="preserve">PUMP </w:t>
                  </w:r>
                  <w:r>
                    <w:t xml:space="preserve">could have an integer attribute </w:t>
                  </w:r>
                  <w:r>
                    <w:rPr>
                      <w:b/>
                      <w:color w:val="4C4C4C"/>
                      <w:sz w:val="18"/>
                    </w:rPr>
                    <w:t>rpm</w:t>
                  </w:r>
                  <w:r>
                    <w:t>, representing the power</w:t>
                  </w:r>
                </w:p>
              </w:tc>
              <w:tc>
                <w:tcPr>
                  <w:tcW w:w="2781" w:type="dxa"/>
                  <w:tcBorders>
                    <w:top w:val="nil"/>
                    <w:left w:val="nil"/>
                    <w:bottom w:val="nil"/>
                    <w:right w:val="nil"/>
                  </w:tcBorders>
                </w:tcPr>
                <w:p w14:paraId="605171F0" w14:textId="21A0D94A" w:rsidR="00B36B37" w:rsidRDefault="00B36B37" w:rsidP="005453A2">
                  <w:pPr>
                    <w:framePr w:wrap="around" w:vAnchor="text" w:hAnchor="margin"/>
                    <w:spacing w:after="0" w:line="259" w:lineRule="auto"/>
                    <w:ind w:left="0" w:firstLine="0"/>
                    <w:suppressOverlap/>
                    <w:jc w:val="left"/>
                  </w:pPr>
                </w:p>
              </w:tc>
            </w:tr>
            <w:tr w:rsidR="00B36B37" w14:paraId="507D1B9E" w14:textId="77777777" w:rsidTr="005453A2">
              <w:trPr>
                <w:trHeight w:val="243"/>
              </w:trPr>
              <w:tc>
                <w:tcPr>
                  <w:tcW w:w="6034" w:type="dxa"/>
                  <w:tcBorders>
                    <w:top w:val="nil"/>
                    <w:left w:val="nil"/>
                    <w:bottom w:val="nil"/>
                    <w:right w:val="nil"/>
                  </w:tcBorders>
                </w:tcPr>
                <w:p w14:paraId="4CF1A466" w14:textId="77777777" w:rsidR="00B36B37" w:rsidRDefault="00B36B37" w:rsidP="005453A2">
                  <w:pPr>
                    <w:framePr w:wrap="around" w:vAnchor="text" w:hAnchor="margin"/>
                    <w:spacing w:after="0" w:line="259" w:lineRule="auto"/>
                    <w:ind w:left="0" w:firstLine="0"/>
                    <w:suppressOverlap/>
                    <w:jc w:val="left"/>
                  </w:pPr>
                  <w:r>
                    <w:t>setting of the pump</w:t>
                  </w:r>
                  <w:r>
                    <w:rPr>
                      <w:sz w:val="25"/>
                      <w:vertAlign w:val="superscript"/>
                    </w:rPr>
                    <w:t>20</w:t>
                  </w:r>
                  <w:r>
                    <w:t>.</w:t>
                  </w:r>
                </w:p>
              </w:tc>
              <w:tc>
                <w:tcPr>
                  <w:tcW w:w="2781" w:type="dxa"/>
                  <w:tcBorders>
                    <w:top w:val="nil"/>
                    <w:left w:val="nil"/>
                    <w:bottom w:val="nil"/>
                    <w:right w:val="nil"/>
                  </w:tcBorders>
                </w:tcPr>
                <w:p w14:paraId="6D3CCC78" w14:textId="0BB2C1A5" w:rsidR="00B36B37" w:rsidRDefault="00B36B37" w:rsidP="005453A2">
                  <w:pPr>
                    <w:framePr w:wrap="around" w:vAnchor="text" w:hAnchor="margin"/>
                    <w:spacing w:after="0" w:line="259" w:lineRule="auto"/>
                    <w:ind w:left="0" w:firstLine="0"/>
                    <w:suppressOverlap/>
                  </w:pPr>
                </w:p>
              </w:tc>
            </w:tr>
          </w:tbl>
          <w:p w14:paraId="17DEB037" w14:textId="77777777" w:rsidR="00B36B37" w:rsidRDefault="00B36B37" w:rsidP="005453A2">
            <w:pPr>
              <w:tabs>
                <w:tab w:val="center" w:pos="6542"/>
              </w:tabs>
              <w:spacing w:after="0" w:line="259" w:lineRule="auto"/>
              <w:ind w:left="0" w:firstLine="0"/>
              <w:jc w:val="left"/>
            </w:pPr>
            <w:r>
              <w:rPr>
                <w:color w:val="191919"/>
                <w:sz w:val="12"/>
              </w:rPr>
              <w:t>Fountain -&gt; Basin PUMP(</w:t>
            </w:r>
            <w:proofErr w:type="spellStart"/>
            <w:r>
              <w:rPr>
                <w:color w:val="191919"/>
                <w:sz w:val="12"/>
              </w:rPr>
              <w:t>rpm:int</w:t>
            </w:r>
            <w:proofErr w:type="spellEnd"/>
            <w:r>
              <w:rPr>
                <w:color w:val="191919"/>
                <w:sz w:val="12"/>
              </w:rPr>
              <w:t>)</w:t>
            </w:r>
            <w:r>
              <w:rPr>
                <w:color w:val="191919"/>
                <w:sz w:val="12"/>
              </w:rPr>
              <w:tab/>
            </w:r>
            <w:r>
              <w:rPr>
                <w:sz w:val="16"/>
              </w:rPr>
              <w:t>pure::variants.</w:t>
            </w:r>
          </w:p>
          <w:p w14:paraId="551AE0B5" w14:textId="77777777" w:rsidR="00B36B37" w:rsidRDefault="00B36B37" w:rsidP="005453A2">
            <w:pPr>
              <w:pBdr>
                <w:top w:val="single" w:sz="3" w:space="0" w:color="191919"/>
                <w:left w:val="single" w:sz="3" w:space="0" w:color="191919"/>
                <w:bottom w:val="single" w:sz="3" w:space="0" w:color="191919"/>
                <w:right w:val="single" w:sz="3" w:space="0" w:color="191919"/>
              </w:pBdr>
              <w:tabs>
                <w:tab w:val="center" w:pos="2190"/>
              </w:tabs>
              <w:spacing w:after="0" w:line="259" w:lineRule="auto"/>
              <w:ind w:left="85" w:firstLine="0"/>
              <w:jc w:val="left"/>
            </w:pPr>
            <w:r>
              <w:rPr>
                <w:color w:val="191919"/>
                <w:sz w:val="12"/>
              </w:rPr>
              <w:t>Basin</w:t>
            </w:r>
            <w:r>
              <w:rPr>
                <w:color w:val="191919"/>
                <w:sz w:val="12"/>
              </w:rPr>
              <w:tab/>
              <w:t>-&gt; ISFULLSENSOR? (ONENOZZLE | TWONOZZLES)</w:t>
            </w:r>
          </w:p>
          <w:tbl>
            <w:tblPr>
              <w:tblStyle w:val="TableGrid"/>
              <w:tblW w:w="8385" w:type="dxa"/>
              <w:tblInd w:w="0" w:type="dxa"/>
              <w:tblCellMar>
                <w:top w:w="7" w:type="dxa"/>
                <w:left w:w="0" w:type="dxa"/>
                <w:bottom w:w="0" w:type="dxa"/>
                <w:right w:w="0" w:type="dxa"/>
              </w:tblCellMar>
              <w:tblLook w:val="04A0" w:firstRow="1" w:lastRow="0" w:firstColumn="1" w:lastColumn="0" w:noHBand="0" w:noVBand="1"/>
            </w:tblPr>
            <w:tblGrid>
              <w:gridCol w:w="6034"/>
              <w:gridCol w:w="2351"/>
            </w:tblGrid>
            <w:tr w:rsidR="00B36B37" w14:paraId="2E4AE8DD" w14:textId="77777777" w:rsidTr="005453A2">
              <w:trPr>
                <w:trHeight w:val="206"/>
              </w:trPr>
              <w:tc>
                <w:tcPr>
                  <w:tcW w:w="6034" w:type="dxa"/>
                  <w:tcBorders>
                    <w:top w:val="nil"/>
                    <w:left w:val="nil"/>
                    <w:bottom w:val="nil"/>
                    <w:right w:val="nil"/>
                  </w:tcBorders>
                </w:tcPr>
                <w:p w14:paraId="032B5879" w14:textId="77777777" w:rsidR="00B36B37" w:rsidRDefault="00B36B37" w:rsidP="005453A2">
                  <w:pPr>
                    <w:framePr w:wrap="around" w:vAnchor="text" w:hAnchor="margin"/>
                    <w:spacing w:after="0" w:line="259" w:lineRule="auto"/>
                    <w:ind w:left="0" w:firstLine="0"/>
                    <w:suppressOverlap/>
                    <w:jc w:val="left"/>
                  </w:pPr>
                  <w:r>
                    <w:rPr>
                      <w:i/>
                    </w:rPr>
                    <w:t xml:space="preserve">Recursive </w:t>
                  </w:r>
                  <w:r>
                    <w:t>grammars can be used to model repetition</w:t>
                  </w:r>
                  <w:r>
                    <w:rPr>
                      <w:sz w:val="25"/>
                      <w:vertAlign w:val="superscript"/>
                    </w:rPr>
                    <w:t xml:space="preserve">21 </w:t>
                  </w:r>
                  <w:r>
                    <w:t>and nest-</w:t>
                  </w:r>
                </w:p>
              </w:tc>
              <w:tc>
                <w:tcPr>
                  <w:tcW w:w="2351" w:type="dxa"/>
                  <w:tcBorders>
                    <w:top w:val="nil"/>
                    <w:left w:val="nil"/>
                    <w:bottom w:val="nil"/>
                    <w:right w:val="nil"/>
                  </w:tcBorders>
                </w:tcPr>
                <w:p w14:paraId="30EDCFD5" w14:textId="77777777" w:rsidR="00B36B37" w:rsidRDefault="00B36B37" w:rsidP="005453A2">
                  <w:pPr>
                    <w:framePr w:wrap="around" w:vAnchor="text" w:hAnchor="margin"/>
                    <w:spacing w:after="0" w:line="259" w:lineRule="auto"/>
                    <w:ind w:left="0" w:firstLine="0"/>
                    <w:suppressOverlap/>
                  </w:pPr>
                  <w:r>
                    <w:rPr>
                      <w:sz w:val="16"/>
                      <w:vertAlign w:val="superscript"/>
                    </w:rPr>
                    <w:t xml:space="preserve">21 </w:t>
                  </w:r>
                  <w:r>
                    <w:rPr>
                      <w:sz w:val="16"/>
                    </w:rPr>
                    <w:t>Repetition is also supported by</w:t>
                  </w:r>
                </w:p>
              </w:tc>
            </w:tr>
          </w:tbl>
          <w:p w14:paraId="0AD41F89" w14:textId="77777777" w:rsidR="00B36B37" w:rsidRDefault="00B36B37" w:rsidP="005453A2">
            <w:pPr>
              <w:spacing w:after="160" w:line="259" w:lineRule="auto"/>
              <w:ind w:left="0" w:firstLine="0"/>
              <w:jc w:val="left"/>
            </w:pPr>
          </w:p>
        </w:tc>
      </w:tr>
    </w:tbl>
    <w:p w14:paraId="200C9790" w14:textId="77777777" w:rsidR="00B36B37" w:rsidRDefault="00B36B37" w:rsidP="00B36B37">
      <w:pPr>
        <w:ind w:left="-9" w:right="14"/>
      </w:pPr>
      <w:proofErr w:type="spellStart"/>
      <w:r>
        <w:t>ing</w:t>
      </w:r>
      <w:proofErr w:type="spellEnd"/>
      <w:r>
        <w:t xml:space="preserve">. Nesting is necessary to model tree structures such as those occurring in expressions. The following grammar extends the fountain feature model with a </w:t>
      </w:r>
      <w:proofErr w:type="spellStart"/>
      <w:r>
        <w:rPr>
          <w:b/>
          <w:color w:val="4C4C4C"/>
          <w:sz w:val="18"/>
        </w:rPr>
        <w:t>Behavior</w:t>
      </w:r>
      <w:proofErr w:type="spellEnd"/>
      <w:r>
        <w:t xml:space="preserve">, which consists of a number of </w:t>
      </w:r>
      <w:r>
        <w:rPr>
          <w:b/>
          <w:color w:val="4C4C4C"/>
          <w:sz w:val="18"/>
        </w:rPr>
        <w:lastRenderedPageBreak/>
        <w:t>Rules</w:t>
      </w:r>
      <w:r>
        <w:t xml:space="preserve">. The </w:t>
      </w:r>
      <w:r>
        <w:rPr>
          <w:b/>
          <w:color w:val="4C4C4C"/>
          <w:sz w:val="18"/>
        </w:rPr>
        <w:t xml:space="preserve">Basin </w:t>
      </w:r>
      <w:r>
        <w:t>can now have any number of</w:t>
      </w:r>
    </w:p>
    <w:p w14:paraId="1E1F3406" w14:textId="77777777" w:rsidR="00B36B37" w:rsidRDefault="00B36B37" w:rsidP="00B36B37">
      <w:pPr>
        <w:spacing w:after="0" w:line="265" w:lineRule="auto"/>
        <w:ind w:left="-5" w:hanging="10"/>
        <w:jc w:val="left"/>
      </w:pPr>
      <w:r>
        <w:rPr>
          <w:b/>
          <w:color w:val="4C4C4C"/>
          <w:sz w:val="18"/>
        </w:rPr>
        <w:t>Nozzles</w:t>
      </w:r>
      <w:r>
        <w:t>.</w:t>
      </w:r>
    </w:p>
    <w:p w14:paraId="5B04C82E" w14:textId="77777777" w:rsidR="00B36B37" w:rsidRDefault="00B36B37" w:rsidP="00B36B37">
      <w:pPr>
        <w:sectPr w:rsidR="00B36B37">
          <w:type w:val="continuous"/>
          <w:pgSz w:w="10715" w:h="13952"/>
          <w:pgMar w:top="1430" w:right="1019" w:bottom="1440" w:left="873" w:header="720" w:footer="720" w:gutter="0"/>
          <w:cols w:num="2" w:space="720" w:equalWidth="0">
            <w:col w:w="5663" w:space="487"/>
            <w:col w:w="2672"/>
          </w:cols>
        </w:sectPr>
      </w:pPr>
    </w:p>
    <w:p w14:paraId="61807AA1" w14:textId="5C2981FC" w:rsidR="00B36B37" w:rsidRDefault="00B36B37" w:rsidP="00B36B37">
      <w:pPr>
        <w:spacing w:after="4211" w:line="256" w:lineRule="auto"/>
        <w:ind w:left="570" w:right="12" w:hanging="10"/>
        <w:jc w:val="left"/>
      </w:pPr>
      <w:r>
        <w:rPr>
          <w:noProof/>
        </w:rPr>
        <w:drawing>
          <wp:anchor distT="0" distB="0" distL="114300" distR="114300" simplePos="0" relativeHeight="251667456" behindDoc="0" locked="0" layoutInCell="1" allowOverlap="0" wp14:anchorId="78D2D203" wp14:editId="4ACFC635">
            <wp:simplePos x="0" y="0"/>
            <wp:positionH relativeFrom="column">
              <wp:posOffset>355689</wp:posOffset>
            </wp:positionH>
            <wp:positionV relativeFrom="paragraph">
              <wp:posOffset>-44170</wp:posOffset>
            </wp:positionV>
            <wp:extent cx="2779776" cy="2898648"/>
            <wp:effectExtent l="0" t="0" r="0" b="0"/>
            <wp:wrapSquare wrapText="bothSides"/>
            <wp:docPr id="68411" name="Picture 68411"/>
            <wp:cNvGraphicFramePr/>
            <a:graphic xmlns:a="http://schemas.openxmlformats.org/drawingml/2006/main">
              <a:graphicData uri="http://schemas.openxmlformats.org/drawingml/2006/picture">
                <pic:pic xmlns:pic="http://schemas.openxmlformats.org/drawingml/2006/picture">
                  <pic:nvPicPr>
                    <pic:cNvPr id="68411" name="Picture 68411"/>
                    <pic:cNvPicPr/>
                  </pic:nvPicPr>
                  <pic:blipFill>
                    <a:blip r:embed="rId21"/>
                    <a:stretch>
                      <a:fillRect/>
                    </a:stretch>
                  </pic:blipFill>
                  <pic:spPr>
                    <a:xfrm>
                      <a:off x="0" y="0"/>
                      <a:ext cx="2779776" cy="2898648"/>
                    </a:xfrm>
                    <a:prstGeom prst="rect">
                      <a:avLst/>
                    </a:prstGeom>
                  </pic:spPr>
                </pic:pic>
              </a:graphicData>
            </a:graphic>
          </wp:anchor>
        </w:drawing>
      </w:r>
    </w:p>
    <w:p w14:paraId="18ED5E3D" w14:textId="77777777" w:rsidR="00B36B37" w:rsidRDefault="00B36B37" w:rsidP="00B36B37">
      <w:pPr>
        <w:pBdr>
          <w:top w:val="single" w:sz="3" w:space="0" w:color="191919"/>
          <w:left w:val="single" w:sz="3" w:space="0" w:color="191919"/>
          <w:bottom w:val="single" w:sz="3" w:space="0" w:color="191919"/>
          <w:right w:val="single" w:sz="3" w:space="0" w:color="191919"/>
        </w:pBdr>
        <w:spacing w:line="270" w:lineRule="auto"/>
        <w:ind w:left="80" w:hanging="10"/>
        <w:jc w:val="left"/>
      </w:pPr>
      <w:r>
        <w:rPr>
          <w:color w:val="191919"/>
          <w:sz w:val="12"/>
        </w:rPr>
        <w:t>Fountain -&gt; Basin PUMP(</w:t>
      </w:r>
      <w:proofErr w:type="spellStart"/>
      <w:r>
        <w:rPr>
          <w:color w:val="191919"/>
          <w:sz w:val="12"/>
        </w:rPr>
        <w:t>rpm:int</w:t>
      </w:r>
      <w:proofErr w:type="spellEnd"/>
      <w:r>
        <w:rPr>
          <w:color w:val="191919"/>
          <w:sz w:val="12"/>
        </w:rPr>
        <w:t xml:space="preserve">) </w:t>
      </w:r>
      <w:proofErr w:type="spellStart"/>
      <w:r>
        <w:rPr>
          <w:color w:val="191919"/>
          <w:sz w:val="12"/>
        </w:rPr>
        <w:t>Behavior</w:t>
      </w:r>
      <w:proofErr w:type="spellEnd"/>
    </w:p>
    <w:p w14:paraId="65450547" w14:textId="77777777" w:rsidR="00B36B37" w:rsidRDefault="00B36B37" w:rsidP="00B36B37">
      <w:pPr>
        <w:pBdr>
          <w:top w:val="single" w:sz="3" w:space="0" w:color="191919"/>
          <w:left w:val="single" w:sz="3" w:space="0" w:color="191919"/>
          <w:bottom w:val="single" w:sz="3" w:space="0" w:color="191919"/>
          <w:right w:val="single" w:sz="3" w:space="0" w:color="191919"/>
        </w:pBdr>
        <w:spacing w:line="270" w:lineRule="auto"/>
        <w:ind w:left="80" w:hanging="10"/>
        <w:jc w:val="left"/>
      </w:pPr>
      <w:r>
        <w:rPr>
          <w:color w:val="191919"/>
          <w:sz w:val="12"/>
        </w:rPr>
        <w:t>Basin</w:t>
      </w:r>
      <w:r>
        <w:rPr>
          <w:color w:val="191919"/>
          <w:sz w:val="12"/>
        </w:rPr>
        <w:tab/>
        <w:t xml:space="preserve">-&gt; ISFULLSENSOR? NOZZLE* </w:t>
      </w:r>
      <w:proofErr w:type="spellStart"/>
      <w:r>
        <w:rPr>
          <w:color w:val="191919"/>
          <w:sz w:val="12"/>
        </w:rPr>
        <w:t>Behavior</w:t>
      </w:r>
      <w:proofErr w:type="spellEnd"/>
      <w:r>
        <w:rPr>
          <w:color w:val="191919"/>
          <w:sz w:val="12"/>
        </w:rPr>
        <w:t xml:space="preserve"> -&gt; Rule*</w:t>
      </w:r>
    </w:p>
    <w:p w14:paraId="23E85AB3" w14:textId="77777777" w:rsidR="00B36B37" w:rsidRDefault="00B36B37" w:rsidP="00B36B37">
      <w:pPr>
        <w:pBdr>
          <w:top w:val="single" w:sz="3" w:space="0" w:color="191919"/>
          <w:left w:val="single" w:sz="3" w:space="0" w:color="191919"/>
          <w:bottom w:val="single" w:sz="3" w:space="0" w:color="191919"/>
          <w:right w:val="single" w:sz="3" w:space="0" w:color="191919"/>
        </w:pBdr>
        <w:tabs>
          <w:tab w:val="center" w:pos="1584"/>
        </w:tabs>
        <w:spacing w:after="308" w:line="270" w:lineRule="auto"/>
        <w:ind w:left="70" w:firstLine="0"/>
        <w:jc w:val="left"/>
      </w:pPr>
      <w:r>
        <w:rPr>
          <w:color w:val="191919"/>
          <w:sz w:val="12"/>
        </w:rPr>
        <w:t>Rule</w:t>
      </w:r>
      <w:r>
        <w:rPr>
          <w:color w:val="191919"/>
          <w:sz w:val="12"/>
        </w:rPr>
        <w:tab/>
        <w:t>-&gt; CONDITION CONSEQUENCE</w:t>
      </w:r>
    </w:p>
    <w:p w14:paraId="23EC39B4" w14:textId="77777777" w:rsidR="00B36B37" w:rsidRDefault="00B36B37" w:rsidP="00B36B37">
      <w:pPr>
        <w:ind w:left="-9" w:right="3320"/>
      </w:pPr>
      <w:r>
        <w:rPr>
          <w:i/>
        </w:rPr>
        <w:t xml:space="preserve">References </w:t>
      </w:r>
      <w:r>
        <w:t xml:space="preserve">allow the creation of context-sensitive relations between parts of programs described by the grammar. For example, by further extending our fountain grammar we can describe a rule whose condition refers to the </w:t>
      </w:r>
      <w:r>
        <w:rPr>
          <w:b/>
          <w:color w:val="4C4C4C"/>
          <w:sz w:val="18"/>
        </w:rPr>
        <w:t xml:space="preserve">full </w:t>
      </w:r>
      <w:r>
        <w:t xml:space="preserve">attribute of the </w:t>
      </w:r>
      <w:r>
        <w:rPr>
          <w:b/>
          <w:color w:val="4C4C4C"/>
          <w:sz w:val="18"/>
        </w:rPr>
        <w:t xml:space="preserve">ISFULLSENSOR </w:t>
      </w:r>
      <w:r>
        <w:t xml:space="preserve">and whose consequence sets a </w:t>
      </w:r>
      <w:r>
        <w:rPr>
          <w:b/>
          <w:color w:val="4C4C4C"/>
          <w:sz w:val="18"/>
        </w:rPr>
        <w:t>PUMP</w:t>
      </w:r>
      <w:r>
        <w:t xml:space="preserve">’s </w:t>
      </w:r>
      <w:r>
        <w:rPr>
          <w:b/>
          <w:color w:val="4C4C4C"/>
          <w:sz w:val="18"/>
        </w:rPr>
        <w:t xml:space="preserve">rpm </w:t>
      </w:r>
      <w:r>
        <w:t>to zero.</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B36B37" w14:paraId="0586BDE9" w14:textId="77777777" w:rsidTr="005453A2">
        <w:trPr>
          <w:trHeight w:val="2200"/>
        </w:trPr>
        <w:tc>
          <w:tcPr>
            <w:tcW w:w="5513" w:type="dxa"/>
            <w:tcBorders>
              <w:top w:val="single" w:sz="3" w:space="0" w:color="191919"/>
              <w:left w:val="single" w:sz="3" w:space="0" w:color="191919"/>
              <w:bottom w:val="single" w:sz="3" w:space="0" w:color="191919"/>
              <w:right w:val="single" w:sz="3" w:space="0" w:color="191919"/>
            </w:tcBorders>
          </w:tcPr>
          <w:p w14:paraId="386E7C77" w14:textId="77777777" w:rsidR="00B36B37" w:rsidRDefault="00B36B37" w:rsidP="005453A2">
            <w:pPr>
              <w:tabs>
                <w:tab w:val="center" w:pos="2819"/>
              </w:tabs>
              <w:spacing w:after="15" w:line="259" w:lineRule="auto"/>
              <w:ind w:left="0" w:firstLine="0"/>
              <w:jc w:val="left"/>
            </w:pPr>
            <w:r>
              <w:rPr>
                <w:color w:val="191919"/>
                <w:sz w:val="12"/>
              </w:rPr>
              <w:t>Fountain</w:t>
            </w:r>
            <w:r>
              <w:rPr>
                <w:color w:val="191919"/>
                <w:sz w:val="12"/>
              </w:rPr>
              <w:tab/>
              <w:t xml:space="preserve">-&gt; Basin </w:t>
            </w:r>
            <w:proofErr w:type="spellStart"/>
            <w:r>
              <w:rPr>
                <w:color w:val="191919"/>
                <w:sz w:val="12"/>
              </w:rPr>
              <w:t>id:PUMP</w:t>
            </w:r>
            <w:proofErr w:type="spellEnd"/>
            <w:r>
              <w:rPr>
                <w:color w:val="191919"/>
                <w:sz w:val="12"/>
              </w:rPr>
              <w:t>(</w:t>
            </w:r>
            <w:proofErr w:type="spellStart"/>
            <w:r>
              <w:rPr>
                <w:color w:val="191919"/>
                <w:sz w:val="12"/>
              </w:rPr>
              <w:t>rpm:int</w:t>
            </w:r>
            <w:proofErr w:type="spellEnd"/>
            <w:r>
              <w:rPr>
                <w:color w:val="191919"/>
                <w:sz w:val="12"/>
              </w:rPr>
              <w:t xml:space="preserve">)? </w:t>
            </w:r>
            <w:proofErr w:type="spellStart"/>
            <w:r>
              <w:rPr>
                <w:color w:val="191919"/>
                <w:sz w:val="12"/>
              </w:rPr>
              <w:t>Behavior</w:t>
            </w:r>
            <w:proofErr w:type="spellEnd"/>
          </w:p>
          <w:p w14:paraId="01A9C56A" w14:textId="77777777" w:rsidR="00B36B37" w:rsidRDefault="00B36B37" w:rsidP="005453A2">
            <w:pPr>
              <w:tabs>
                <w:tab w:val="center" w:pos="3140"/>
              </w:tabs>
              <w:spacing w:after="33" w:line="259" w:lineRule="auto"/>
              <w:ind w:left="0" w:firstLine="0"/>
              <w:jc w:val="left"/>
            </w:pPr>
            <w:r>
              <w:rPr>
                <w:color w:val="191919"/>
                <w:sz w:val="12"/>
              </w:rPr>
              <w:t>Basin</w:t>
            </w:r>
            <w:r>
              <w:rPr>
                <w:color w:val="191919"/>
                <w:sz w:val="12"/>
              </w:rPr>
              <w:tab/>
              <w:t xml:space="preserve">-&gt; </w:t>
            </w:r>
            <w:proofErr w:type="spellStart"/>
            <w:r>
              <w:rPr>
                <w:color w:val="191919"/>
                <w:sz w:val="12"/>
              </w:rPr>
              <w:t>id:ISFULLSENSOR</w:t>
            </w:r>
            <w:proofErr w:type="spellEnd"/>
            <w:r>
              <w:rPr>
                <w:color w:val="191919"/>
                <w:sz w:val="12"/>
              </w:rPr>
              <w:t>(</w:t>
            </w:r>
            <w:proofErr w:type="spellStart"/>
            <w:r>
              <w:rPr>
                <w:color w:val="191919"/>
                <w:sz w:val="12"/>
              </w:rPr>
              <w:t>full:boolean</w:t>
            </w:r>
            <w:proofErr w:type="spellEnd"/>
            <w:r>
              <w:rPr>
                <w:color w:val="191919"/>
                <w:sz w:val="12"/>
              </w:rPr>
              <w:t xml:space="preserve">)? </w:t>
            </w:r>
            <w:proofErr w:type="spellStart"/>
            <w:r>
              <w:rPr>
                <w:color w:val="191919"/>
                <w:sz w:val="12"/>
              </w:rPr>
              <w:t>id:NOZZLE</w:t>
            </w:r>
            <w:proofErr w:type="spellEnd"/>
            <w:r>
              <w:rPr>
                <w:color w:val="191919"/>
                <w:sz w:val="12"/>
              </w:rPr>
              <w:t>*</w:t>
            </w:r>
          </w:p>
          <w:p w14:paraId="6907215D" w14:textId="77777777" w:rsidR="00B36B37" w:rsidRDefault="00B36B37" w:rsidP="005453A2">
            <w:pPr>
              <w:tabs>
                <w:tab w:val="center" w:pos="1856"/>
              </w:tabs>
              <w:spacing w:after="186" w:line="259" w:lineRule="auto"/>
              <w:ind w:left="0" w:firstLine="0"/>
              <w:jc w:val="left"/>
            </w:pPr>
            <w:proofErr w:type="spellStart"/>
            <w:r>
              <w:rPr>
                <w:color w:val="191919"/>
                <w:sz w:val="12"/>
              </w:rPr>
              <w:t>Behavior</w:t>
            </w:r>
            <w:proofErr w:type="spellEnd"/>
            <w:r>
              <w:rPr>
                <w:color w:val="191919"/>
                <w:sz w:val="12"/>
              </w:rPr>
              <w:tab/>
              <w:t>-&gt; Rule*</w:t>
            </w:r>
          </w:p>
          <w:p w14:paraId="5197CCEB" w14:textId="77777777" w:rsidR="00B36B37" w:rsidRDefault="00B36B37" w:rsidP="005453A2">
            <w:pPr>
              <w:tabs>
                <w:tab w:val="center" w:pos="2427"/>
              </w:tabs>
              <w:spacing w:after="11" w:line="259" w:lineRule="auto"/>
              <w:ind w:left="0" w:firstLine="0"/>
              <w:jc w:val="left"/>
            </w:pPr>
            <w:r>
              <w:rPr>
                <w:color w:val="191919"/>
                <w:sz w:val="12"/>
              </w:rPr>
              <w:t>Rule</w:t>
            </w:r>
            <w:r>
              <w:rPr>
                <w:color w:val="191919"/>
                <w:sz w:val="12"/>
              </w:rPr>
              <w:tab/>
              <w:t>-&gt; Condition Consequence</w:t>
            </w:r>
          </w:p>
          <w:p w14:paraId="479D3A66" w14:textId="77777777" w:rsidR="00B36B37" w:rsidRDefault="00B36B37" w:rsidP="005453A2">
            <w:pPr>
              <w:tabs>
                <w:tab w:val="center" w:pos="2034"/>
              </w:tabs>
              <w:spacing w:after="11" w:line="259" w:lineRule="auto"/>
              <w:ind w:left="0" w:firstLine="0"/>
              <w:jc w:val="left"/>
            </w:pPr>
            <w:r>
              <w:rPr>
                <w:color w:val="191919"/>
                <w:sz w:val="12"/>
              </w:rPr>
              <w:t>Condition</w:t>
            </w:r>
            <w:r>
              <w:rPr>
                <w:color w:val="191919"/>
                <w:sz w:val="12"/>
              </w:rPr>
              <w:tab/>
              <w:t>-&gt; Expression</w:t>
            </w:r>
          </w:p>
          <w:p w14:paraId="75D62B86" w14:textId="77777777" w:rsidR="00B36B37" w:rsidRDefault="00B36B37" w:rsidP="005453A2">
            <w:pPr>
              <w:tabs>
                <w:tab w:val="center" w:pos="2926"/>
              </w:tabs>
              <w:spacing w:after="6" w:line="259" w:lineRule="auto"/>
              <w:ind w:left="0" w:firstLine="0"/>
              <w:jc w:val="left"/>
            </w:pPr>
            <w:r>
              <w:rPr>
                <w:color w:val="191919"/>
                <w:sz w:val="12"/>
              </w:rPr>
              <w:t>Expression</w:t>
            </w:r>
            <w:r>
              <w:rPr>
                <w:color w:val="191919"/>
                <w:sz w:val="12"/>
              </w:rPr>
              <w:tab/>
              <w:t xml:space="preserve">-&gt; ATTRREFEXPRESSION | </w:t>
            </w:r>
            <w:proofErr w:type="spellStart"/>
            <w:r>
              <w:rPr>
                <w:color w:val="191919"/>
                <w:sz w:val="12"/>
              </w:rPr>
              <w:t>AndExpression</w:t>
            </w:r>
            <w:proofErr w:type="spellEnd"/>
            <w:r>
              <w:rPr>
                <w:color w:val="191919"/>
                <w:sz w:val="12"/>
              </w:rPr>
              <w:t xml:space="preserve"> |</w:t>
            </w:r>
          </w:p>
          <w:p w14:paraId="3450B708" w14:textId="77777777" w:rsidR="00B36B37" w:rsidRDefault="00B36B37" w:rsidP="005453A2">
            <w:pPr>
              <w:spacing w:after="168" w:line="259" w:lineRule="auto"/>
              <w:ind w:left="732" w:firstLine="0"/>
              <w:jc w:val="center"/>
            </w:pPr>
            <w:proofErr w:type="spellStart"/>
            <w:r>
              <w:rPr>
                <w:color w:val="191919"/>
                <w:sz w:val="12"/>
              </w:rPr>
              <w:t>GreaterThanExpression</w:t>
            </w:r>
            <w:proofErr w:type="spellEnd"/>
            <w:r>
              <w:rPr>
                <w:color w:val="191919"/>
                <w:sz w:val="12"/>
              </w:rPr>
              <w:t xml:space="preserve"> | INTLITERAL;</w:t>
            </w:r>
          </w:p>
          <w:p w14:paraId="178A716B" w14:textId="77777777" w:rsidR="00B36B37" w:rsidRDefault="00B36B37" w:rsidP="005453A2">
            <w:pPr>
              <w:tabs>
                <w:tab w:val="center" w:pos="2427"/>
              </w:tabs>
              <w:spacing w:after="6" w:line="259" w:lineRule="auto"/>
              <w:ind w:left="0" w:firstLine="0"/>
              <w:jc w:val="left"/>
            </w:pPr>
            <w:proofErr w:type="spellStart"/>
            <w:r>
              <w:rPr>
                <w:color w:val="191919"/>
                <w:sz w:val="12"/>
              </w:rPr>
              <w:t>AndExpression</w:t>
            </w:r>
            <w:proofErr w:type="spellEnd"/>
            <w:r>
              <w:rPr>
                <w:color w:val="191919"/>
                <w:sz w:val="12"/>
              </w:rPr>
              <w:tab/>
              <w:t xml:space="preserve">-&gt; Expression </w:t>
            </w:r>
            <w:proofErr w:type="spellStart"/>
            <w:r>
              <w:rPr>
                <w:color w:val="191919"/>
                <w:sz w:val="12"/>
              </w:rPr>
              <w:t>Expression</w:t>
            </w:r>
            <w:proofErr w:type="spellEnd"/>
          </w:p>
          <w:p w14:paraId="352DE299" w14:textId="77777777" w:rsidR="00B36B37" w:rsidRDefault="00B36B37" w:rsidP="005453A2">
            <w:pPr>
              <w:spacing w:after="168" w:line="259" w:lineRule="auto"/>
              <w:ind w:left="0" w:firstLine="0"/>
              <w:jc w:val="left"/>
            </w:pPr>
            <w:proofErr w:type="spellStart"/>
            <w:r>
              <w:rPr>
                <w:color w:val="191919"/>
                <w:sz w:val="12"/>
              </w:rPr>
              <w:t>GreaterThanExpression</w:t>
            </w:r>
            <w:proofErr w:type="spellEnd"/>
            <w:r>
              <w:rPr>
                <w:color w:val="191919"/>
                <w:sz w:val="12"/>
              </w:rPr>
              <w:t xml:space="preserve"> -&gt; Expression </w:t>
            </w:r>
            <w:proofErr w:type="spellStart"/>
            <w:r>
              <w:rPr>
                <w:color w:val="191919"/>
                <w:sz w:val="12"/>
              </w:rPr>
              <w:t>Expression</w:t>
            </w:r>
            <w:proofErr w:type="spellEnd"/>
          </w:p>
          <w:p w14:paraId="3C5AE16C" w14:textId="77777777" w:rsidR="00B36B37" w:rsidRDefault="00B36B37" w:rsidP="005453A2">
            <w:pPr>
              <w:tabs>
                <w:tab w:val="center" w:pos="2676"/>
              </w:tabs>
              <w:spacing w:after="0" w:line="259" w:lineRule="auto"/>
              <w:ind w:left="0" w:firstLine="0"/>
              <w:jc w:val="left"/>
            </w:pPr>
            <w:r>
              <w:rPr>
                <w:color w:val="191919"/>
                <w:sz w:val="12"/>
              </w:rPr>
              <w:t>Consequence</w:t>
            </w:r>
            <w:r>
              <w:rPr>
                <w:color w:val="191919"/>
                <w:sz w:val="12"/>
              </w:rPr>
              <w:tab/>
              <w:t>-&gt; ATTRREFEXPRESSION Expression</w:t>
            </w:r>
          </w:p>
        </w:tc>
      </w:tr>
    </w:tbl>
    <w:p w14:paraId="1D3046AC" w14:textId="77777777" w:rsidR="00B36B37" w:rsidRDefault="00B36B37" w:rsidP="00B36B37">
      <w:pPr>
        <w:spacing w:after="246"/>
        <w:ind w:left="-9" w:right="3320"/>
      </w:pPr>
      <w:r>
        <w:t xml:space="preserve">Fig. </w:t>
      </w:r>
      <w:r>
        <w:rPr>
          <w:sz w:val="31"/>
          <w:vertAlign w:val="superscript"/>
        </w:rPr>
        <w:t>21</w:t>
      </w:r>
      <w:r>
        <w:t>.</w:t>
      </w:r>
      <w:r>
        <w:rPr>
          <w:sz w:val="31"/>
          <w:vertAlign w:val="superscript"/>
        </w:rPr>
        <w:t xml:space="preserve">11 </w:t>
      </w:r>
      <w:r>
        <w:t xml:space="preserve">shows a possible rendering of the grammar with an enhanced feature </w:t>
      </w:r>
      <w:proofErr w:type="spellStart"/>
      <w:r>
        <w:t>modeling</w:t>
      </w:r>
      <w:proofErr w:type="spellEnd"/>
      <w:r>
        <w:t xml:space="preserve"> notation. We use cardinalities, as well as references to existing features, the latter are shown as dotted boxes. A valid configuration could be the one shown in Fig. </w:t>
      </w:r>
      <w:r>
        <w:rPr>
          <w:sz w:val="31"/>
          <w:vertAlign w:val="superscript"/>
        </w:rPr>
        <w:t>21</w:t>
      </w:r>
      <w:r>
        <w:t>.</w:t>
      </w:r>
      <w:r>
        <w:rPr>
          <w:sz w:val="31"/>
          <w:vertAlign w:val="superscript"/>
        </w:rPr>
        <w:t>12</w:t>
      </w:r>
      <w:r>
        <w:t xml:space="preserve">. It shows a fountain with one basin, two nozzles named </w:t>
      </w:r>
      <w:r>
        <w:rPr>
          <w:b/>
          <w:color w:val="4C4C4C"/>
          <w:sz w:val="18"/>
        </w:rPr>
        <w:t xml:space="preserve">n1 </w:t>
      </w:r>
      <w:r>
        <w:t xml:space="preserve">and </w:t>
      </w:r>
      <w:r>
        <w:rPr>
          <w:b/>
          <w:color w:val="4C4C4C"/>
          <w:sz w:val="18"/>
        </w:rPr>
        <w:t>n2</w:t>
      </w:r>
      <w:r>
        <w:t xml:space="preserve">, one sensor </w:t>
      </w:r>
      <w:r>
        <w:rPr>
          <w:b/>
          <w:color w:val="4C4C4C"/>
          <w:sz w:val="18"/>
        </w:rPr>
        <w:t xml:space="preserve">s </w:t>
      </w:r>
      <w:r>
        <w:lastRenderedPageBreak/>
        <w:t xml:space="preserve">and a pump </w:t>
      </w:r>
      <w:r>
        <w:rPr>
          <w:b/>
          <w:color w:val="4C4C4C"/>
          <w:sz w:val="18"/>
        </w:rPr>
        <w:t>p</w:t>
      </w:r>
      <w:r>
        <w:t xml:space="preserve">. It contains a rule that expresses the condition that if the </w:t>
      </w:r>
      <w:r>
        <w:rPr>
          <w:b/>
          <w:color w:val="4C4C4C"/>
          <w:sz w:val="18"/>
        </w:rPr>
        <w:t xml:space="preserve">full </w:t>
      </w:r>
      <w:r>
        <w:t xml:space="preserve">attribute of </w:t>
      </w:r>
      <w:r>
        <w:rPr>
          <w:b/>
          <w:color w:val="4C4C4C"/>
          <w:sz w:val="18"/>
        </w:rPr>
        <w:t xml:space="preserve">s </w:t>
      </w:r>
      <w:r>
        <w:t xml:space="preserve">is set, and the </w:t>
      </w:r>
      <w:r>
        <w:rPr>
          <w:b/>
          <w:color w:val="4C4C4C"/>
          <w:sz w:val="18"/>
        </w:rPr>
        <w:t xml:space="preserve">rpm </w:t>
      </w:r>
      <w:r>
        <w:t xml:space="preserve">of pump </w:t>
      </w:r>
      <w:r>
        <w:rPr>
          <w:b/>
          <w:color w:val="4C4C4C"/>
          <w:sz w:val="18"/>
        </w:rPr>
        <w:t xml:space="preserve">p </w:t>
      </w:r>
      <w:r>
        <w:t xml:space="preserve">is greater than zero, then the </w:t>
      </w:r>
      <w:r>
        <w:rPr>
          <w:b/>
          <w:color w:val="4C4C4C"/>
          <w:sz w:val="18"/>
        </w:rPr>
        <w:t xml:space="preserve">rpm </w:t>
      </w:r>
      <w:r>
        <w:t>should be set to zero.</w:t>
      </w:r>
    </w:p>
    <w:p w14:paraId="601402B5" w14:textId="4A057912" w:rsidR="00B36B37" w:rsidRDefault="00B36B37" w:rsidP="00B36B37">
      <w:pPr>
        <w:spacing w:after="3788" w:line="256" w:lineRule="auto"/>
        <w:ind w:left="268" w:right="185" w:hanging="10"/>
        <w:jc w:val="left"/>
      </w:pPr>
      <w:r>
        <w:rPr>
          <w:noProof/>
        </w:rPr>
        <w:drawing>
          <wp:anchor distT="0" distB="0" distL="114300" distR="114300" simplePos="0" relativeHeight="251668480" behindDoc="0" locked="0" layoutInCell="1" allowOverlap="0" wp14:anchorId="1FF3C8AE" wp14:editId="6666847D">
            <wp:simplePos x="0" y="0"/>
            <wp:positionH relativeFrom="column">
              <wp:posOffset>163665</wp:posOffset>
            </wp:positionH>
            <wp:positionV relativeFrom="paragraph">
              <wp:posOffset>-44455</wp:posOffset>
            </wp:positionV>
            <wp:extent cx="3163824" cy="2688336"/>
            <wp:effectExtent l="0" t="0" r="0" b="0"/>
            <wp:wrapSquare wrapText="bothSides"/>
            <wp:docPr id="68552" name="Picture 68552"/>
            <wp:cNvGraphicFramePr/>
            <a:graphic xmlns:a="http://schemas.openxmlformats.org/drawingml/2006/main">
              <a:graphicData uri="http://schemas.openxmlformats.org/drawingml/2006/picture">
                <pic:pic xmlns:pic="http://schemas.openxmlformats.org/drawingml/2006/picture">
                  <pic:nvPicPr>
                    <pic:cNvPr id="68552" name="Picture 68552"/>
                    <pic:cNvPicPr/>
                  </pic:nvPicPr>
                  <pic:blipFill>
                    <a:blip r:embed="rId22"/>
                    <a:stretch>
                      <a:fillRect/>
                    </a:stretch>
                  </pic:blipFill>
                  <pic:spPr>
                    <a:xfrm>
                      <a:off x="0" y="0"/>
                      <a:ext cx="3163824" cy="2688336"/>
                    </a:xfrm>
                    <a:prstGeom prst="rect">
                      <a:avLst/>
                    </a:prstGeom>
                  </pic:spPr>
                </pic:pic>
              </a:graphicData>
            </a:graphic>
          </wp:anchor>
        </w:drawing>
      </w:r>
    </w:p>
    <w:p w14:paraId="7AB8CBDE" w14:textId="77777777" w:rsidR="00B36B37" w:rsidRDefault="00B36B37" w:rsidP="00B36B37">
      <w:pPr>
        <w:pStyle w:val="Heading4"/>
        <w:tabs>
          <w:tab w:val="center" w:pos="2213"/>
        </w:tabs>
        <w:ind w:left="-14" w:firstLine="0"/>
      </w:pPr>
      <w:r>
        <w:t>21.4.2</w:t>
      </w:r>
      <w:r>
        <w:tab/>
        <w:t>Domain-Specific Languages</w:t>
      </w:r>
    </w:p>
    <w:p w14:paraId="1E71F5FE" w14:textId="77777777" w:rsidR="00B36B37" w:rsidRDefault="00B36B37" w:rsidP="00B36B37">
      <w:pPr>
        <w:ind w:left="-9" w:right="3320"/>
      </w:pPr>
      <w:r>
        <w:t xml:space="preserve">While the extended grammar formalism discussed above enables us to cover the full range of </w:t>
      </w:r>
      <w:proofErr w:type="spellStart"/>
      <w:r>
        <w:t>behavior</w:t>
      </w:r>
      <w:proofErr w:type="spellEnd"/>
      <w:r>
        <w:t xml:space="preserve"> variability, the use of a graphical tree notation to instantiate these grammars is not practical. Another interpretation of these grammars is as the definition of a DSL – the tree in Fig. </w:t>
      </w:r>
      <w:r>
        <w:rPr>
          <w:sz w:val="31"/>
          <w:vertAlign w:val="superscript"/>
        </w:rPr>
        <w:t>21</w:t>
      </w:r>
      <w:r>
        <w:t>.</w:t>
      </w:r>
      <w:r>
        <w:rPr>
          <w:sz w:val="31"/>
          <w:vertAlign w:val="superscript"/>
        </w:rPr>
        <w:t xml:space="preserve">12 </w:t>
      </w:r>
      <w:r>
        <w:t>looks like an abstract tree (AST). To make the language readable we need to add concrete syntax definitions (keywords), as in the following extension of the fountain grammar:</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B36B37" w14:paraId="3B8DC0D8" w14:textId="77777777" w:rsidTr="005453A2">
        <w:trPr>
          <w:trHeight w:val="3156"/>
        </w:trPr>
        <w:tc>
          <w:tcPr>
            <w:tcW w:w="5513" w:type="dxa"/>
            <w:tcBorders>
              <w:top w:val="single" w:sz="3" w:space="0" w:color="191919"/>
              <w:left w:val="single" w:sz="3" w:space="0" w:color="191919"/>
              <w:bottom w:val="single" w:sz="3" w:space="0" w:color="191919"/>
              <w:right w:val="single" w:sz="3" w:space="0" w:color="191919"/>
            </w:tcBorders>
          </w:tcPr>
          <w:p w14:paraId="14F6CBF2" w14:textId="77777777" w:rsidR="00B36B37" w:rsidRDefault="00B36B37" w:rsidP="005453A2">
            <w:pPr>
              <w:tabs>
                <w:tab w:val="center" w:pos="2748"/>
              </w:tabs>
              <w:spacing w:after="16" w:line="259" w:lineRule="auto"/>
              <w:ind w:left="0" w:firstLine="0"/>
              <w:jc w:val="left"/>
            </w:pPr>
            <w:r>
              <w:rPr>
                <w:color w:val="191919"/>
                <w:sz w:val="12"/>
              </w:rPr>
              <w:t>Fountain</w:t>
            </w:r>
            <w:r>
              <w:rPr>
                <w:color w:val="191919"/>
                <w:sz w:val="12"/>
              </w:rPr>
              <w:tab/>
              <w:t xml:space="preserve">-&gt; "fountain" Basin Pump </w:t>
            </w:r>
            <w:proofErr w:type="spellStart"/>
            <w:r>
              <w:rPr>
                <w:color w:val="191919"/>
                <w:sz w:val="12"/>
              </w:rPr>
              <w:t>Behavior</w:t>
            </w:r>
            <w:proofErr w:type="spellEnd"/>
          </w:p>
          <w:p w14:paraId="5AFABF01" w14:textId="77777777" w:rsidR="00B36B37" w:rsidRDefault="00B36B37" w:rsidP="005453A2">
            <w:pPr>
              <w:spacing w:after="153" w:line="314" w:lineRule="auto"/>
              <w:ind w:left="0" w:right="981" w:firstLine="0"/>
              <w:jc w:val="left"/>
            </w:pPr>
            <w:r>
              <w:rPr>
                <w:color w:val="191919"/>
                <w:sz w:val="12"/>
              </w:rPr>
              <w:t>Basin</w:t>
            </w:r>
            <w:r>
              <w:rPr>
                <w:color w:val="191919"/>
                <w:sz w:val="12"/>
              </w:rPr>
              <w:tab/>
              <w:t xml:space="preserve">-&gt; "basin" </w:t>
            </w:r>
            <w:proofErr w:type="spellStart"/>
            <w:r>
              <w:rPr>
                <w:color w:val="191919"/>
                <w:sz w:val="12"/>
              </w:rPr>
              <w:t>IsFullSensor</w:t>
            </w:r>
            <w:proofErr w:type="spellEnd"/>
            <w:r>
              <w:rPr>
                <w:color w:val="191919"/>
                <w:sz w:val="12"/>
              </w:rPr>
              <w:t xml:space="preserve"> Nozzle* </w:t>
            </w:r>
            <w:proofErr w:type="spellStart"/>
            <w:r>
              <w:rPr>
                <w:color w:val="191919"/>
                <w:sz w:val="12"/>
              </w:rPr>
              <w:t>Behavior</w:t>
            </w:r>
            <w:proofErr w:type="spellEnd"/>
            <w:r>
              <w:rPr>
                <w:color w:val="191919"/>
                <w:sz w:val="12"/>
              </w:rPr>
              <w:tab/>
              <w:t>-&gt; Rule*</w:t>
            </w:r>
          </w:p>
          <w:p w14:paraId="607E7D20" w14:textId="77777777" w:rsidR="00B36B37" w:rsidRDefault="00B36B37" w:rsidP="005453A2">
            <w:pPr>
              <w:tabs>
                <w:tab w:val="center" w:pos="2855"/>
              </w:tabs>
              <w:spacing w:after="11" w:line="259" w:lineRule="auto"/>
              <w:ind w:left="0" w:firstLine="0"/>
              <w:jc w:val="left"/>
            </w:pPr>
            <w:r>
              <w:rPr>
                <w:color w:val="191919"/>
                <w:sz w:val="12"/>
              </w:rPr>
              <w:t>Rule</w:t>
            </w:r>
            <w:r>
              <w:rPr>
                <w:color w:val="191919"/>
                <w:sz w:val="12"/>
              </w:rPr>
              <w:tab/>
              <w:t>-&gt; "if" Condition "then" Consequence</w:t>
            </w:r>
          </w:p>
          <w:p w14:paraId="6F9326D0" w14:textId="77777777" w:rsidR="00B36B37" w:rsidRDefault="00B36B37" w:rsidP="005453A2">
            <w:pPr>
              <w:tabs>
                <w:tab w:val="center" w:pos="2034"/>
              </w:tabs>
              <w:spacing w:after="11" w:line="259" w:lineRule="auto"/>
              <w:ind w:left="0" w:firstLine="0"/>
              <w:jc w:val="left"/>
            </w:pPr>
            <w:r>
              <w:rPr>
                <w:color w:val="191919"/>
                <w:sz w:val="12"/>
              </w:rPr>
              <w:t>Condition</w:t>
            </w:r>
            <w:r>
              <w:rPr>
                <w:color w:val="191919"/>
                <w:sz w:val="12"/>
              </w:rPr>
              <w:tab/>
              <w:t>-&gt; Expression</w:t>
            </w:r>
          </w:p>
          <w:p w14:paraId="7B44F2DE" w14:textId="77777777" w:rsidR="00B36B37" w:rsidRDefault="00B36B37" w:rsidP="005453A2">
            <w:pPr>
              <w:tabs>
                <w:tab w:val="center" w:pos="2926"/>
              </w:tabs>
              <w:spacing w:after="6" w:line="259" w:lineRule="auto"/>
              <w:ind w:left="0" w:firstLine="0"/>
              <w:jc w:val="left"/>
            </w:pPr>
            <w:r>
              <w:rPr>
                <w:color w:val="191919"/>
                <w:sz w:val="12"/>
              </w:rPr>
              <w:t>Expression</w:t>
            </w:r>
            <w:r>
              <w:rPr>
                <w:color w:val="191919"/>
                <w:sz w:val="12"/>
              </w:rPr>
              <w:tab/>
              <w:t xml:space="preserve">-&gt; </w:t>
            </w:r>
            <w:proofErr w:type="spellStart"/>
            <w:r>
              <w:rPr>
                <w:color w:val="191919"/>
                <w:sz w:val="12"/>
              </w:rPr>
              <w:t>AttrRefExpression</w:t>
            </w:r>
            <w:proofErr w:type="spellEnd"/>
            <w:r>
              <w:rPr>
                <w:color w:val="191919"/>
                <w:sz w:val="12"/>
              </w:rPr>
              <w:t xml:space="preserve"> | </w:t>
            </w:r>
            <w:proofErr w:type="spellStart"/>
            <w:r>
              <w:rPr>
                <w:color w:val="191919"/>
                <w:sz w:val="12"/>
              </w:rPr>
              <w:t>AndExpression</w:t>
            </w:r>
            <w:proofErr w:type="spellEnd"/>
            <w:r>
              <w:rPr>
                <w:color w:val="191919"/>
                <w:sz w:val="12"/>
              </w:rPr>
              <w:t xml:space="preserve"> |</w:t>
            </w:r>
          </w:p>
          <w:p w14:paraId="1F2631DA" w14:textId="77777777" w:rsidR="00B36B37" w:rsidRDefault="00B36B37" w:rsidP="005453A2">
            <w:pPr>
              <w:spacing w:after="168" w:line="259" w:lineRule="auto"/>
              <w:ind w:left="732" w:firstLine="0"/>
              <w:jc w:val="center"/>
            </w:pPr>
            <w:proofErr w:type="spellStart"/>
            <w:r>
              <w:rPr>
                <w:color w:val="191919"/>
                <w:sz w:val="12"/>
              </w:rPr>
              <w:t>GreaterThanExpression</w:t>
            </w:r>
            <w:proofErr w:type="spellEnd"/>
            <w:r>
              <w:rPr>
                <w:color w:val="191919"/>
                <w:sz w:val="12"/>
              </w:rPr>
              <w:t xml:space="preserve"> | </w:t>
            </w:r>
            <w:proofErr w:type="spellStart"/>
            <w:r>
              <w:rPr>
                <w:color w:val="191919"/>
                <w:sz w:val="12"/>
              </w:rPr>
              <w:t>IntLiteral</w:t>
            </w:r>
            <w:proofErr w:type="spellEnd"/>
            <w:r>
              <w:rPr>
                <w:color w:val="191919"/>
                <w:sz w:val="12"/>
              </w:rPr>
              <w:t>;</w:t>
            </w:r>
          </w:p>
          <w:p w14:paraId="17532DC6" w14:textId="77777777" w:rsidR="00B36B37" w:rsidRDefault="00B36B37" w:rsidP="005453A2">
            <w:pPr>
              <w:tabs>
                <w:tab w:val="center" w:pos="2605"/>
              </w:tabs>
              <w:spacing w:after="6" w:line="259" w:lineRule="auto"/>
              <w:ind w:left="0" w:firstLine="0"/>
              <w:jc w:val="left"/>
            </w:pPr>
            <w:proofErr w:type="spellStart"/>
            <w:r>
              <w:rPr>
                <w:color w:val="191919"/>
                <w:sz w:val="12"/>
              </w:rPr>
              <w:t>AndExpression</w:t>
            </w:r>
            <w:proofErr w:type="spellEnd"/>
            <w:r>
              <w:rPr>
                <w:color w:val="191919"/>
                <w:sz w:val="12"/>
              </w:rPr>
              <w:tab/>
              <w:t>-&gt; Expression "&amp;&amp;" Expression</w:t>
            </w:r>
          </w:p>
          <w:p w14:paraId="6D0FB388" w14:textId="77777777" w:rsidR="00B36B37" w:rsidRDefault="00B36B37" w:rsidP="005453A2">
            <w:pPr>
              <w:spacing w:after="8" w:line="259" w:lineRule="auto"/>
              <w:ind w:left="0" w:firstLine="0"/>
              <w:jc w:val="left"/>
            </w:pPr>
            <w:proofErr w:type="spellStart"/>
            <w:r>
              <w:rPr>
                <w:color w:val="191919"/>
                <w:sz w:val="12"/>
              </w:rPr>
              <w:t>GreaterThanExpression</w:t>
            </w:r>
            <w:proofErr w:type="spellEnd"/>
            <w:r>
              <w:rPr>
                <w:color w:val="191919"/>
                <w:sz w:val="12"/>
              </w:rPr>
              <w:t xml:space="preserve"> -&gt; Expression "&gt;" Expression</w:t>
            </w:r>
          </w:p>
          <w:p w14:paraId="0E6767DD" w14:textId="77777777" w:rsidR="00B36B37" w:rsidRDefault="00B36B37" w:rsidP="005453A2">
            <w:pPr>
              <w:tabs>
                <w:tab w:val="center" w:pos="2498"/>
              </w:tabs>
              <w:spacing w:after="18" w:line="259" w:lineRule="auto"/>
              <w:ind w:left="0" w:firstLine="0"/>
              <w:jc w:val="left"/>
            </w:pPr>
            <w:proofErr w:type="spellStart"/>
            <w:r>
              <w:rPr>
                <w:color w:val="191919"/>
                <w:sz w:val="12"/>
              </w:rPr>
              <w:t>AttrRefExpression</w:t>
            </w:r>
            <w:proofErr w:type="spellEnd"/>
            <w:r>
              <w:rPr>
                <w:color w:val="191919"/>
                <w:sz w:val="12"/>
              </w:rPr>
              <w:tab/>
              <w:t>-&gt; &lt;attribute-ref-by-name&gt;</w:t>
            </w:r>
          </w:p>
          <w:p w14:paraId="30083BB7" w14:textId="77777777" w:rsidR="00B36B37" w:rsidRDefault="00B36B37" w:rsidP="005453A2">
            <w:pPr>
              <w:tabs>
                <w:tab w:val="center" w:pos="1927"/>
              </w:tabs>
              <w:spacing w:after="184" w:line="259" w:lineRule="auto"/>
              <w:ind w:left="0" w:firstLine="0"/>
              <w:jc w:val="left"/>
            </w:pPr>
            <w:proofErr w:type="spellStart"/>
            <w:r>
              <w:rPr>
                <w:color w:val="191919"/>
                <w:sz w:val="12"/>
              </w:rPr>
              <w:t>IntLiteral</w:t>
            </w:r>
            <w:proofErr w:type="spellEnd"/>
            <w:r>
              <w:rPr>
                <w:color w:val="191919"/>
                <w:sz w:val="12"/>
              </w:rPr>
              <w:tab/>
              <w:t>-&gt; (0..9)*</w:t>
            </w:r>
          </w:p>
          <w:p w14:paraId="46E79852" w14:textId="77777777" w:rsidR="00B36B37" w:rsidRDefault="00B36B37" w:rsidP="005453A2">
            <w:pPr>
              <w:tabs>
                <w:tab w:val="center" w:pos="2819"/>
              </w:tabs>
              <w:spacing w:after="170" w:line="259" w:lineRule="auto"/>
              <w:ind w:left="0" w:firstLine="0"/>
              <w:jc w:val="left"/>
            </w:pPr>
            <w:r>
              <w:rPr>
                <w:color w:val="191919"/>
                <w:sz w:val="12"/>
              </w:rPr>
              <w:t>Consequence</w:t>
            </w:r>
            <w:r>
              <w:rPr>
                <w:color w:val="191919"/>
                <w:sz w:val="12"/>
              </w:rPr>
              <w:tab/>
              <w:t xml:space="preserve">-&gt; </w:t>
            </w:r>
            <w:proofErr w:type="spellStart"/>
            <w:r>
              <w:rPr>
                <w:color w:val="191919"/>
                <w:sz w:val="12"/>
              </w:rPr>
              <w:t>AttrRefExpression</w:t>
            </w:r>
            <w:proofErr w:type="spellEnd"/>
            <w:r>
              <w:rPr>
                <w:color w:val="191919"/>
                <w:sz w:val="12"/>
              </w:rPr>
              <w:t xml:space="preserve"> "=" Expression</w:t>
            </w:r>
          </w:p>
          <w:p w14:paraId="3DCB6E83" w14:textId="77777777" w:rsidR="00B36B37" w:rsidRDefault="00B36B37" w:rsidP="005453A2">
            <w:pPr>
              <w:tabs>
                <w:tab w:val="center" w:pos="2641"/>
              </w:tabs>
              <w:spacing w:after="11" w:line="259" w:lineRule="auto"/>
              <w:ind w:left="0" w:firstLine="0"/>
              <w:jc w:val="left"/>
            </w:pPr>
            <w:proofErr w:type="spellStart"/>
            <w:r>
              <w:rPr>
                <w:color w:val="191919"/>
                <w:sz w:val="12"/>
              </w:rPr>
              <w:t>IsFullSensor</w:t>
            </w:r>
            <w:proofErr w:type="spellEnd"/>
            <w:r>
              <w:rPr>
                <w:color w:val="191919"/>
                <w:sz w:val="12"/>
              </w:rPr>
              <w:tab/>
              <w:t>-&gt; "sensor" ID (</w:t>
            </w:r>
            <w:proofErr w:type="spellStart"/>
            <w:r>
              <w:rPr>
                <w:color w:val="191919"/>
                <w:sz w:val="12"/>
              </w:rPr>
              <w:t>full:boolean</w:t>
            </w:r>
            <w:proofErr w:type="spellEnd"/>
            <w:r>
              <w:rPr>
                <w:color w:val="191919"/>
                <w:sz w:val="12"/>
              </w:rPr>
              <w:t>)?</w:t>
            </w:r>
          </w:p>
          <w:p w14:paraId="405B6092" w14:textId="77777777" w:rsidR="00B36B37" w:rsidRDefault="00B36B37" w:rsidP="005453A2">
            <w:pPr>
              <w:tabs>
                <w:tab w:val="center" w:pos="2070"/>
              </w:tabs>
              <w:spacing w:after="11" w:line="259" w:lineRule="auto"/>
              <w:ind w:left="0" w:firstLine="0"/>
              <w:jc w:val="left"/>
            </w:pPr>
            <w:r>
              <w:rPr>
                <w:color w:val="191919"/>
                <w:sz w:val="12"/>
              </w:rPr>
              <w:t>Nozzle</w:t>
            </w:r>
            <w:r>
              <w:rPr>
                <w:color w:val="191919"/>
                <w:sz w:val="12"/>
              </w:rPr>
              <w:tab/>
              <w:t>-&gt; "nozzle" ID</w:t>
            </w:r>
          </w:p>
          <w:p w14:paraId="0C9497BC" w14:textId="77777777" w:rsidR="00B36B37" w:rsidRDefault="00B36B37" w:rsidP="005453A2">
            <w:pPr>
              <w:tabs>
                <w:tab w:val="center" w:pos="2391"/>
              </w:tabs>
              <w:spacing w:after="0" w:line="259" w:lineRule="auto"/>
              <w:ind w:left="0" w:firstLine="0"/>
              <w:jc w:val="left"/>
            </w:pPr>
            <w:r>
              <w:rPr>
                <w:color w:val="191919"/>
                <w:sz w:val="12"/>
              </w:rPr>
              <w:t>Pump</w:t>
            </w:r>
            <w:r>
              <w:rPr>
                <w:color w:val="191919"/>
                <w:sz w:val="12"/>
              </w:rPr>
              <w:tab/>
              <w:t>-&gt; "pump" ID (</w:t>
            </w:r>
            <w:proofErr w:type="spellStart"/>
            <w:r>
              <w:rPr>
                <w:color w:val="191919"/>
                <w:sz w:val="12"/>
              </w:rPr>
              <w:t>rpm:int</w:t>
            </w:r>
            <w:proofErr w:type="spellEnd"/>
            <w:r>
              <w:rPr>
                <w:color w:val="191919"/>
                <w:sz w:val="12"/>
              </w:rPr>
              <w:t>)?</w:t>
            </w:r>
          </w:p>
        </w:tc>
      </w:tr>
    </w:tbl>
    <w:p w14:paraId="482BE520" w14:textId="77777777" w:rsidR="00B36B37" w:rsidRDefault="00B36B37" w:rsidP="00B36B37">
      <w:pPr>
        <w:sectPr w:rsidR="00B36B37">
          <w:type w:val="continuous"/>
          <w:pgSz w:w="10715" w:h="13952"/>
          <w:pgMar w:top="1428" w:right="966" w:bottom="680" w:left="873" w:header="720" w:footer="720" w:gutter="0"/>
          <w:cols w:space="720"/>
        </w:sectPr>
      </w:pPr>
    </w:p>
    <w:p w14:paraId="5701E17A" w14:textId="77777777" w:rsidR="00B36B37" w:rsidRDefault="00B36B37" w:rsidP="00B36B37">
      <w:pPr>
        <w:ind w:left="-9" w:right="14"/>
      </w:pPr>
      <w:r>
        <w:lastRenderedPageBreak/>
        <w:t xml:space="preserve">We can now write a program that uses a convenient textual notation, which is especially useful for the expressions in the rules. We have created a DSL for configuring the composition </w:t>
      </w:r>
      <w:r>
        <w:rPr>
          <w:i/>
        </w:rPr>
        <w:t xml:space="preserve">and </w:t>
      </w:r>
      <w:proofErr w:type="spellStart"/>
      <w:r>
        <w:t>behavior</w:t>
      </w:r>
      <w:proofErr w:type="spellEnd"/>
      <w:r>
        <w:t xml:space="preserve"> of fountains</w:t>
      </w:r>
      <w:r>
        <w:rPr>
          <w:sz w:val="25"/>
          <w:vertAlign w:val="superscript"/>
        </w:rPr>
        <w:t>22</w:t>
      </w:r>
      <w:r>
        <w:t>.</w:t>
      </w:r>
    </w:p>
    <w:tbl>
      <w:tblPr>
        <w:tblStyle w:val="TableGrid"/>
        <w:tblW w:w="5513" w:type="dxa"/>
        <w:tblInd w:w="21" w:type="dxa"/>
        <w:tblCellMar>
          <w:top w:w="87" w:type="dxa"/>
          <w:left w:w="64" w:type="dxa"/>
          <w:bottom w:w="0" w:type="dxa"/>
          <w:right w:w="115" w:type="dxa"/>
        </w:tblCellMar>
        <w:tblLook w:val="04A0" w:firstRow="1" w:lastRow="0" w:firstColumn="1" w:lastColumn="0" w:noHBand="0" w:noVBand="1"/>
      </w:tblPr>
      <w:tblGrid>
        <w:gridCol w:w="5513"/>
      </w:tblGrid>
      <w:tr w:rsidR="00B36B37" w14:paraId="5229506B" w14:textId="77777777" w:rsidTr="005453A2">
        <w:trPr>
          <w:trHeight w:val="1084"/>
        </w:trPr>
        <w:tc>
          <w:tcPr>
            <w:tcW w:w="5513" w:type="dxa"/>
            <w:tcBorders>
              <w:top w:val="single" w:sz="3" w:space="0" w:color="191919"/>
              <w:left w:val="single" w:sz="3" w:space="0" w:color="191919"/>
              <w:bottom w:val="single" w:sz="3" w:space="0" w:color="191919"/>
              <w:right w:val="single" w:sz="3" w:space="0" w:color="191919"/>
            </w:tcBorders>
          </w:tcPr>
          <w:p w14:paraId="7E33F1E3" w14:textId="77777777" w:rsidR="00B36B37" w:rsidRDefault="00B36B37" w:rsidP="005453A2">
            <w:pPr>
              <w:spacing w:after="11" w:line="259" w:lineRule="auto"/>
              <w:ind w:left="0" w:firstLine="0"/>
              <w:jc w:val="left"/>
            </w:pPr>
            <w:r>
              <w:rPr>
                <w:b/>
                <w:sz w:val="12"/>
              </w:rPr>
              <w:t>fountain</w:t>
            </w:r>
          </w:p>
          <w:p w14:paraId="29D3993D" w14:textId="77777777" w:rsidR="00B36B37" w:rsidRDefault="00B36B37" w:rsidP="005453A2">
            <w:pPr>
              <w:spacing w:after="0" w:line="285" w:lineRule="auto"/>
              <w:ind w:left="571" w:right="3764" w:hanging="428"/>
              <w:jc w:val="left"/>
            </w:pPr>
            <w:r>
              <w:rPr>
                <w:b/>
                <w:sz w:val="12"/>
              </w:rPr>
              <w:t xml:space="preserve">basin sensor </w:t>
            </w:r>
            <w:r>
              <w:rPr>
                <w:color w:val="191919"/>
                <w:sz w:val="12"/>
              </w:rPr>
              <w:t xml:space="preserve">s </w:t>
            </w:r>
            <w:r>
              <w:rPr>
                <w:b/>
                <w:sz w:val="12"/>
              </w:rPr>
              <w:t xml:space="preserve">nozzle </w:t>
            </w:r>
            <w:r>
              <w:rPr>
                <w:color w:val="191919"/>
                <w:sz w:val="12"/>
              </w:rPr>
              <w:t xml:space="preserve">n1 </w:t>
            </w:r>
            <w:r>
              <w:rPr>
                <w:b/>
                <w:sz w:val="12"/>
              </w:rPr>
              <w:t xml:space="preserve">nozzle </w:t>
            </w:r>
            <w:r>
              <w:rPr>
                <w:color w:val="191919"/>
                <w:sz w:val="12"/>
              </w:rPr>
              <w:t>n2</w:t>
            </w:r>
          </w:p>
          <w:p w14:paraId="35AA71BB" w14:textId="77777777" w:rsidR="00B36B37" w:rsidRDefault="00B36B37" w:rsidP="005453A2">
            <w:pPr>
              <w:spacing w:after="14" w:line="259" w:lineRule="auto"/>
              <w:ind w:left="143" w:firstLine="0"/>
              <w:jc w:val="left"/>
            </w:pPr>
            <w:r>
              <w:rPr>
                <w:b/>
                <w:sz w:val="12"/>
              </w:rPr>
              <w:t xml:space="preserve">pump </w:t>
            </w:r>
            <w:r>
              <w:rPr>
                <w:color w:val="191919"/>
                <w:sz w:val="12"/>
              </w:rPr>
              <w:t>p</w:t>
            </w:r>
          </w:p>
          <w:p w14:paraId="66D9F217" w14:textId="77777777" w:rsidR="00B36B37" w:rsidRDefault="00B36B37" w:rsidP="005453A2">
            <w:pPr>
              <w:spacing w:after="0" w:line="259" w:lineRule="auto"/>
              <w:ind w:left="143" w:firstLine="0"/>
              <w:jc w:val="left"/>
            </w:pPr>
            <w:r>
              <w:rPr>
                <w:b/>
                <w:sz w:val="12"/>
              </w:rPr>
              <w:t xml:space="preserve">if </w:t>
            </w:r>
            <w:proofErr w:type="spellStart"/>
            <w:r>
              <w:rPr>
                <w:color w:val="191919"/>
                <w:sz w:val="12"/>
              </w:rPr>
              <w:t>s.full</w:t>
            </w:r>
            <w:proofErr w:type="spellEnd"/>
            <w:r>
              <w:rPr>
                <w:color w:val="191919"/>
                <w:sz w:val="12"/>
              </w:rPr>
              <w:t xml:space="preserve"> &amp;&amp; </w:t>
            </w:r>
            <w:proofErr w:type="spellStart"/>
            <w:r>
              <w:rPr>
                <w:color w:val="191919"/>
                <w:sz w:val="12"/>
              </w:rPr>
              <w:t>p.rpm</w:t>
            </w:r>
            <w:proofErr w:type="spellEnd"/>
            <w:r>
              <w:rPr>
                <w:color w:val="191919"/>
                <w:sz w:val="12"/>
              </w:rPr>
              <w:t xml:space="preserve"> &gt; 0 </w:t>
            </w:r>
            <w:r>
              <w:rPr>
                <w:b/>
                <w:sz w:val="12"/>
              </w:rPr>
              <w:t xml:space="preserve">then </w:t>
            </w:r>
            <w:proofErr w:type="spellStart"/>
            <w:r>
              <w:rPr>
                <w:color w:val="191919"/>
                <w:sz w:val="12"/>
              </w:rPr>
              <w:t>p.rpm</w:t>
            </w:r>
            <w:proofErr w:type="spellEnd"/>
            <w:r>
              <w:rPr>
                <w:color w:val="191919"/>
                <w:sz w:val="12"/>
              </w:rPr>
              <w:t xml:space="preserve"> = 0</w:t>
            </w:r>
          </w:p>
        </w:tc>
      </w:tr>
    </w:tbl>
    <w:tbl>
      <w:tblPr>
        <w:tblStyle w:val="TableGrid"/>
        <w:tblpPr w:vertAnchor="text" w:horzAnchor="margin" w:tblpY="1195"/>
        <w:tblOverlap w:val="never"/>
        <w:tblW w:w="8848" w:type="dxa"/>
        <w:tblInd w:w="0" w:type="dxa"/>
        <w:tblCellMar>
          <w:top w:w="0" w:type="dxa"/>
          <w:left w:w="0" w:type="dxa"/>
          <w:bottom w:w="0" w:type="dxa"/>
          <w:right w:w="25" w:type="dxa"/>
        </w:tblCellMar>
        <w:tblLook w:val="04A0" w:firstRow="1" w:lastRow="0" w:firstColumn="1" w:lastColumn="0" w:noHBand="0" w:noVBand="1"/>
      </w:tblPr>
      <w:tblGrid>
        <w:gridCol w:w="8848"/>
      </w:tblGrid>
      <w:tr w:rsidR="00B36B37" w14:paraId="4B4ABA05" w14:textId="77777777" w:rsidTr="005453A2">
        <w:trPr>
          <w:trHeight w:val="159"/>
        </w:trPr>
        <w:tc>
          <w:tcPr>
            <w:tcW w:w="1551" w:type="dxa"/>
            <w:tcBorders>
              <w:top w:val="nil"/>
              <w:left w:val="nil"/>
              <w:bottom w:val="nil"/>
              <w:right w:val="nil"/>
            </w:tcBorders>
          </w:tcPr>
          <w:p w14:paraId="15FF0093" w14:textId="4F029130" w:rsidR="00B36B37" w:rsidRDefault="00B36B37" w:rsidP="005453A2">
            <w:pPr>
              <w:spacing w:after="0" w:line="259" w:lineRule="auto"/>
              <w:ind w:left="6034" w:firstLine="0"/>
              <w:jc w:val="left"/>
            </w:pPr>
          </w:p>
          <w:tbl>
            <w:tblPr>
              <w:tblStyle w:val="TableGrid"/>
              <w:tblW w:w="8823" w:type="dxa"/>
              <w:tblInd w:w="0" w:type="dxa"/>
              <w:tblCellMar>
                <w:top w:w="0" w:type="dxa"/>
                <w:left w:w="0" w:type="dxa"/>
                <w:bottom w:w="0" w:type="dxa"/>
                <w:right w:w="0" w:type="dxa"/>
              </w:tblCellMar>
              <w:tblLook w:val="04A0" w:firstRow="1" w:lastRow="0" w:firstColumn="1" w:lastColumn="0" w:noHBand="0" w:noVBand="1"/>
            </w:tblPr>
            <w:tblGrid>
              <w:gridCol w:w="6034"/>
              <w:gridCol w:w="2789"/>
            </w:tblGrid>
            <w:tr w:rsidR="00B36B37" w14:paraId="67EE1ED0" w14:textId="77777777" w:rsidTr="005453A2">
              <w:trPr>
                <w:trHeight w:val="2188"/>
              </w:trPr>
              <w:tc>
                <w:tcPr>
                  <w:tcW w:w="6034" w:type="dxa"/>
                  <w:tcBorders>
                    <w:top w:val="nil"/>
                    <w:left w:val="nil"/>
                    <w:bottom w:val="nil"/>
                    <w:right w:val="nil"/>
                  </w:tcBorders>
                </w:tcPr>
                <w:p w14:paraId="72C5C9DC" w14:textId="77777777" w:rsidR="00B36B37" w:rsidRDefault="00B36B37" w:rsidP="005453A2">
                  <w:pPr>
                    <w:framePr w:wrap="around" w:vAnchor="text" w:hAnchor="margin" w:y="1195"/>
                    <w:spacing w:after="0" w:line="259" w:lineRule="auto"/>
                    <w:ind w:left="0" w:right="478" w:firstLine="0"/>
                    <w:suppressOverlap/>
                  </w:pPr>
                  <w:r>
                    <w:t xml:space="preserve">DSLs fill the gap between feature models and programming languages. They can be more expressive than feature models, but they are not as unrestricted and low-level as programming languages. Like programming languages, DSLs support </w:t>
                  </w:r>
                  <w:r>
                    <w:rPr>
                      <w:i/>
                    </w:rPr>
                    <w:t>construction</w:t>
                  </w:r>
                  <w:r>
                    <w:t>, allowing the composition of an unlimited number of programs. Construction happens by instantiating language concepts, establishing relationships, and defining values for attributes. We do not a-priori know all possible valid pro-</w:t>
                  </w:r>
                </w:p>
              </w:tc>
              <w:tc>
                <w:tcPr>
                  <w:tcW w:w="2789" w:type="dxa"/>
                  <w:tcBorders>
                    <w:top w:val="nil"/>
                    <w:left w:val="nil"/>
                    <w:bottom w:val="nil"/>
                    <w:right w:val="nil"/>
                  </w:tcBorders>
                </w:tcPr>
                <w:p w14:paraId="28DE018C" w14:textId="77777777" w:rsidR="00B36B37" w:rsidRDefault="00B36B37" w:rsidP="005453A2">
                  <w:pPr>
                    <w:framePr w:wrap="around" w:vAnchor="text" w:hAnchor="margin" w:y="1195"/>
                    <w:spacing w:after="160" w:line="259" w:lineRule="auto"/>
                    <w:ind w:left="0" w:firstLine="0"/>
                    <w:suppressOverlap/>
                    <w:jc w:val="left"/>
                  </w:pPr>
                </w:p>
              </w:tc>
            </w:tr>
            <w:tr w:rsidR="00B36B37" w14:paraId="10121901" w14:textId="77777777" w:rsidTr="005453A2">
              <w:trPr>
                <w:trHeight w:val="257"/>
              </w:trPr>
              <w:tc>
                <w:tcPr>
                  <w:tcW w:w="6034" w:type="dxa"/>
                  <w:tcBorders>
                    <w:top w:val="nil"/>
                    <w:left w:val="nil"/>
                    <w:bottom w:val="nil"/>
                    <w:right w:val="nil"/>
                  </w:tcBorders>
                </w:tcPr>
                <w:p w14:paraId="3521124A" w14:textId="77777777" w:rsidR="00B36B37" w:rsidRDefault="00B36B37" w:rsidP="005453A2">
                  <w:pPr>
                    <w:framePr w:wrap="around" w:vAnchor="text" w:hAnchor="margin" w:y="1195"/>
                    <w:tabs>
                      <w:tab w:val="center" w:pos="3238"/>
                    </w:tabs>
                    <w:spacing w:after="0" w:line="259" w:lineRule="auto"/>
                    <w:ind w:left="0" w:firstLine="0"/>
                    <w:suppressOverlap/>
                    <w:jc w:val="left"/>
                  </w:pPr>
                  <w:r>
                    <w:t>grams</w:t>
                  </w:r>
                  <w:r>
                    <w:rPr>
                      <w:sz w:val="25"/>
                      <w:vertAlign w:val="superscript"/>
                    </w:rPr>
                    <w:t>23</w:t>
                  </w:r>
                  <w:r>
                    <w:t>.</w:t>
                  </w:r>
                  <w:r>
                    <w:tab/>
                    <w:t>In contrast to programming languages, DSLs keep</w:t>
                  </w:r>
                </w:p>
              </w:tc>
              <w:tc>
                <w:tcPr>
                  <w:tcW w:w="2789" w:type="dxa"/>
                  <w:tcBorders>
                    <w:top w:val="nil"/>
                    <w:left w:val="nil"/>
                    <w:bottom w:val="nil"/>
                    <w:right w:val="nil"/>
                  </w:tcBorders>
                </w:tcPr>
                <w:p w14:paraId="50C77CF8" w14:textId="08B905F8" w:rsidR="00B36B37" w:rsidRDefault="00B36B37" w:rsidP="005453A2">
                  <w:pPr>
                    <w:framePr w:wrap="around" w:vAnchor="text" w:hAnchor="margin" w:y="1195"/>
                    <w:spacing w:after="0" w:line="259" w:lineRule="auto"/>
                    <w:ind w:left="0" w:firstLine="0"/>
                    <w:suppressOverlap/>
                    <w:jc w:val="left"/>
                  </w:pPr>
                </w:p>
              </w:tc>
            </w:tr>
            <w:tr w:rsidR="00B36B37" w14:paraId="3D92B8D1" w14:textId="77777777" w:rsidTr="005453A2">
              <w:trPr>
                <w:trHeight w:val="3099"/>
              </w:trPr>
              <w:tc>
                <w:tcPr>
                  <w:tcW w:w="6034" w:type="dxa"/>
                  <w:tcBorders>
                    <w:top w:val="nil"/>
                    <w:left w:val="nil"/>
                    <w:bottom w:val="nil"/>
                    <w:right w:val="nil"/>
                  </w:tcBorders>
                </w:tcPr>
                <w:p w14:paraId="2155E5DA" w14:textId="77777777" w:rsidR="00B36B37" w:rsidRDefault="00B36B37" w:rsidP="005453A2">
                  <w:pPr>
                    <w:framePr w:wrap="around" w:vAnchor="text" w:hAnchor="margin" w:y="1195"/>
                    <w:spacing w:after="209" w:line="275" w:lineRule="auto"/>
                    <w:ind w:left="0" w:right="478" w:firstLine="0"/>
                    <w:suppressOverlap/>
                  </w:pPr>
                  <w:r>
                    <w:t>the distinction between problem space and solution space intact, since they consist of concepts and notations relevant to the problem domain. Non-programmers can continue to contribute directly to the product development process, without being exposed to implementation details.</w:t>
                  </w:r>
                </w:p>
                <w:p w14:paraId="775F8F4B" w14:textId="77777777" w:rsidR="00B36B37" w:rsidRDefault="00B36B37" w:rsidP="005453A2">
                  <w:pPr>
                    <w:framePr w:wrap="around" w:vAnchor="text" w:hAnchor="margin" w:y="1195"/>
                    <w:tabs>
                      <w:tab w:val="center" w:pos="2806"/>
                    </w:tabs>
                    <w:spacing w:after="90" w:line="259" w:lineRule="auto"/>
                    <w:ind w:left="0" w:firstLine="0"/>
                    <w:suppressOverlap/>
                    <w:jc w:val="left"/>
                  </w:pPr>
                  <w:r>
                    <w:rPr>
                      <w:i/>
                      <w:sz w:val="22"/>
                    </w:rPr>
                    <w:t>21.4.3</w:t>
                  </w:r>
                  <w:r>
                    <w:rPr>
                      <w:i/>
                      <w:sz w:val="22"/>
                    </w:rPr>
                    <w:tab/>
                    <w:t>Making Feature Models More Expressive</w:t>
                  </w:r>
                </w:p>
                <w:p w14:paraId="28092BCE" w14:textId="77777777" w:rsidR="00B36B37" w:rsidRDefault="00B36B37" w:rsidP="005453A2">
                  <w:pPr>
                    <w:framePr w:wrap="around" w:vAnchor="text" w:hAnchor="margin" w:y="1195"/>
                    <w:spacing w:after="0" w:line="259" w:lineRule="auto"/>
                    <w:ind w:left="0" w:right="478" w:firstLine="0"/>
                    <w:suppressOverlap/>
                  </w:pPr>
                  <w:r>
                    <w:t xml:space="preserve">We described the limitations of the feature </w:t>
                  </w:r>
                  <w:proofErr w:type="spellStart"/>
                  <w:r>
                    <w:t>modeling</w:t>
                  </w:r>
                  <w:proofErr w:type="spellEnd"/>
                  <w:r>
                    <w:t xml:space="preserve"> approach above, and proposed DSLs as an alternative. However, the feature </w:t>
                  </w:r>
                  <w:proofErr w:type="spellStart"/>
                  <w:r>
                    <w:t>modeling</w:t>
                  </w:r>
                  <w:proofErr w:type="spellEnd"/>
                  <w:r>
                    <w:t xml:space="preserve"> community is working on alleviating some of these limitations.</w:t>
                  </w:r>
                </w:p>
              </w:tc>
              <w:tc>
                <w:tcPr>
                  <w:tcW w:w="2789" w:type="dxa"/>
                  <w:tcBorders>
                    <w:top w:val="nil"/>
                    <w:left w:val="nil"/>
                    <w:bottom w:val="nil"/>
                    <w:right w:val="nil"/>
                  </w:tcBorders>
                </w:tcPr>
                <w:p w14:paraId="02E2458C" w14:textId="3088BCA0" w:rsidR="00B36B37" w:rsidRDefault="00B36B37" w:rsidP="005453A2">
                  <w:pPr>
                    <w:framePr w:wrap="around" w:vAnchor="text" w:hAnchor="margin" w:y="1195"/>
                    <w:spacing w:after="0" w:line="259" w:lineRule="auto"/>
                    <w:ind w:left="0" w:right="46" w:firstLine="0"/>
                    <w:suppressOverlap/>
                    <w:jc w:val="left"/>
                  </w:pPr>
                </w:p>
              </w:tc>
            </w:tr>
            <w:tr w:rsidR="00B36B37" w14:paraId="4FEB5EEF" w14:textId="77777777" w:rsidTr="005453A2">
              <w:trPr>
                <w:trHeight w:val="257"/>
              </w:trPr>
              <w:tc>
                <w:tcPr>
                  <w:tcW w:w="6034" w:type="dxa"/>
                  <w:tcBorders>
                    <w:top w:val="nil"/>
                    <w:left w:val="nil"/>
                    <w:bottom w:val="nil"/>
                    <w:right w:val="nil"/>
                  </w:tcBorders>
                </w:tcPr>
                <w:p w14:paraId="40C9032B" w14:textId="77777777" w:rsidR="00B36B37" w:rsidRDefault="00B36B37" w:rsidP="005453A2">
                  <w:pPr>
                    <w:framePr w:wrap="around" w:vAnchor="text" w:hAnchor="margin" w:y="1195"/>
                    <w:spacing w:after="0" w:line="259" w:lineRule="auto"/>
                    <w:ind w:left="239" w:firstLine="0"/>
                    <w:suppressOverlap/>
                    <w:jc w:val="left"/>
                  </w:pPr>
                  <w:r>
                    <w:t>For example, cardinality based feature models</w:t>
                  </w:r>
                  <w:r>
                    <w:rPr>
                      <w:sz w:val="25"/>
                      <w:vertAlign w:val="superscript"/>
                    </w:rPr>
                    <w:t xml:space="preserve">24 </w:t>
                  </w:r>
                  <w:r>
                    <w:t>support the</w:t>
                  </w:r>
                </w:p>
              </w:tc>
              <w:tc>
                <w:tcPr>
                  <w:tcW w:w="2789" w:type="dxa"/>
                  <w:tcBorders>
                    <w:top w:val="nil"/>
                    <w:left w:val="nil"/>
                    <w:bottom w:val="nil"/>
                    <w:right w:val="nil"/>
                  </w:tcBorders>
                </w:tcPr>
                <w:p w14:paraId="7A8B5FE9" w14:textId="16E81D11" w:rsidR="00B36B37" w:rsidRDefault="00B36B37" w:rsidP="005453A2">
                  <w:pPr>
                    <w:framePr w:wrap="around" w:vAnchor="text" w:hAnchor="margin" w:y="1195"/>
                    <w:spacing w:after="0" w:line="259" w:lineRule="auto"/>
                    <w:ind w:left="0" w:firstLine="0"/>
                    <w:suppressOverlap/>
                    <w:jc w:val="left"/>
                  </w:pPr>
                </w:p>
              </w:tc>
            </w:tr>
            <w:tr w:rsidR="00B36B37" w14:paraId="7920907C" w14:textId="77777777" w:rsidTr="005453A2">
              <w:trPr>
                <w:trHeight w:val="1417"/>
              </w:trPr>
              <w:tc>
                <w:tcPr>
                  <w:tcW w:w="6034" w:type="dxa"/>
                  <w:tcBorders>
                    <w:top w:val="nil"/>
                    <w:left w:val="nil"/>
                    <w:bottom w:val="nil"/>
                    <w:right w:val="nil"/>
                  </w:tcBorders>
                </w:tcPr>
                <w:p w14:paraId="13A5E93E" w14:textId="77777777" w:rsidR="00B36B37" w:rsidRDefault="00B36B37" w:rsidP="005453A2">
                  <w:pPr>
                    <w:framePr w:wrap="around" w:vAnchor="text" w:hAnchor="margin" w:y="1195"/>
                    <w:spacing w:after="0" w:line="259" w:lineRule="auto"/>
                    <w:ind w:left="0" w:right="478" w:firstLine="0"/>
                    <w:suppressOverlap/>
                  </w:pPr>
                  <w:r>
                    <w:t>multiple instantiation of feature subtrees. References between features could be established by using feature attributes typed with another feature – the value range would be the set of instances of this feature. Name references are an approximation of this approach.</w:t>
                  </w:r>
                </w:p>
              </w:tc>
              <w:tc>
                <w:tcPr>
                  <w:tcW w:w="2789" w:type="dxa"/>
                  <w:tcBorders>
                    <w:top w:val="nil"/>
                    <w:left w:val="nil"/>
                    <w:bottom w:val="nil"/>
                    <w:right w:val="nil"/>
                  </w:tcBorders>
                </w:tcPr>
                <w:p w14:paraId="5EF1B102" w14:textId="3D26A547" w:rsidR="00B36B37" w:rsidRDefault="00B36B37" w:rsidP="005453A2">
                  <w:pPr>
                    <w:framePr w:wrap="around" w:vAnchor="text" w:hAnchor="margin" w:y="1195"/>
                    <w:spacing w:after="0" w:line="259" w:lineRule="auto"/>
                    <w:ind w:left="0" w:firstLine="0"/>
                    <w:suppressOverlap/>
                  </w:pPr>
                </w:p>
              </w:tc>
            </w:tr>
            <w:tr w:rsidR="00B36B37" w14:paraId="13ACB3C7" w14:textId="77777777" w:rsidTr="005453A2">
              <w:trPr>
                <w:trHeight w:val="243"/>
              </w:trPr>
              <w:tc>
                <w:tcPr>
                  <w:tcW w:w="6034" w:type="dxa"/>
                  <w:tcBorders>
                    <w:top w:val="nil"/>
                    <w:left w:val="nil"/>
                    <w:bottom w:val="nil"/>
                    <w:right w:val="nil"/>
                  </w:tcBorders>
                </w:tcPr>
                <w:p w14:paraId="7153E16D" w14:textId="77777777" w:rsidR="00B36B37" w:rsidRDefault="00B36B37" w:rsidP="005453A2">
                  <w:pPr>
                    <w:framePr w:wrap="around" w:vAnchor="text" w:hAnchor="margin" w:y="1195"/>
                    <w:spacing w:after="0" w:line="259" w:lineRule="auto"/>
                    <w:ind w:left="239" w:firstLine="0"/>
                    <w:suppressOverlap/>
                    <w:jc w:val="left"/>
                  </w:pPr>
                  <w:r>
                    <w:t>Clafer</w:t>
                  </w:r>
                  <w:r>
                    <w:rPr>
                      <w:sz w:val="25"/>
                      <w:vertAlign w:val="superscript"/>
                    </w:rPr>
                    <w:t xml:space="preserve">25 </w:t>
                  </w:r>
                  <w:r>
                    <w:t xml:space="preserve">combines meta </w:t>
                  </w:r>
                  <w:proofErr w:type="spellStart"/>
                  <w:r>
                    <w:t>modeling</w:t>
                  </w:r>
                  <w:proofErr w:type="spellEnd"/>
                  <w:r>
                    <w:t xml:space="preserve"> and feature </w:t>
                  </w:r>
                  <w:proofErr w:type="spellStart"/>
                  <w:r>
                    <w:t>modeling</w:t>
                  </w:r>
                  <w:proofErr w:type="spellEnd"/>
                  <w:r>
                    <w:t>. In</w:t>
                  </w:r>
                </w:p>
              </w:tc>
              <w:tc>
                <w:tcPr>
                  <w:tcW w:w="2789" w:type="dxa"/>
                  <w:tcBorders>
                    <w:top w:val="nil"/>
                    <w:left w:val="nil"/>
                    <w:bottom w:val="nil"/>
                    <w:right w:val="nil"/>
                  </w:tcBorders>
                </w:tcPr>
                <w:p w14:paraId="39FC0085" w14:textId="77777777" w:rsidR="00B36B37" w:rsidRDefault="00B36B37" w:rsidP="005453A2">
                  <w:pPr>
                    <w:framePr w:wrap="around" w:vAnchor="text" w:hAnchor="margin" w:y="1195"/>
                    <w:spacing w:after="0" w:line="259" w:lineRule="auto"/>
                    <w:ind w:left="0" w:firstLine="0"/>
                    <w:suppressOverlap/>
                    <w:jc w:val="left"/>
                  </w:pPr>
                  <w:r>
                    <w:rPr>
                      <w:sz w:val="16"/>
                      <w:vertAlign w:val="superscript"/>
                    </w:rPr>
                    <w:t xml:space="preserve">25 </w:t>
                  </w:r>
                  <w:r>
                    <w:rPr>
                      <w:sz w:val="16"/>
                    </w:rPr>
                    <w:t xml:space="preserve">K. </w:t>
                  </w:r>
                  <w:proofErr w:type="spellStart"/>
                  <w:r>
                    <w:rPr>
                      <w:sz w:val="16"/>
                    </w:rPr>
                    <w:t>Bak</w:t>
                  </w:r>
                  <w:proofErr w:type="spellEnd"/>
                  <w:r>
                    <w:rPr>
                      <w:sz w:val="16"/>
                    </w:rPr>
                    <w:t xml:space="preserve">, K. Czarnecki, and A. </w:t>
                  </w:r>
                  <w:proofErr w:type="spellStart"/>
                  <w:r>
                    <w:rPr>
                      <w:sz w:val="16"/>
                    </w:rPr>
                    <w:t>Wa</w:t>
                  </w:r>
                  <w:proofErr w:type="spellEnd"/>
                  <w:r>
                    <w:rPr>
                      <w:sz w:val="16"/>
                    </w:rPr>
                    <w:t>-</w:t>
                  </w:r>
                </w:p>
              </w:tc>
            </w:tr>
          </w:tbl>
          <w:p w14:paraId="63799B61" w14:textId="77777777" w:rsidR="00B36B37" w:rsidRDefault="00B36B37" w:rsidP="005453A2">
            <w:pPr>
              <w:spacing w:after="160" w:line="259" w:lineRule="auto"/>
              <w:ind w:left="0" w:firstLine="0"/>
              <w:jc w:val="left"/>
            </w:pPr>
          </w:p>
        </w:tc>
      </w:tr>
    </w:tbl>
    <w:p w14:paraId="0CCF2D3B" w14:textId="77777777" w:rsidR="00B36B37" w:rsidRDefault="00B36B37" w:rsidP="00B36B37">
      <w:pPr>
        <w:spacing w:line="256" w:lineRule="auto"/>
        <w:ind w:left="10" w:right="12" w:hanging="10"/>
        <w:jc w:val="left"/>
      </w:pPr>
      <w:r>
        <w:rPr>
          <w:sz w:val="16"/>
          <w:vertAlign w:val="superscript"/>
        </w:rPr>
        <w:t xml:space="preserve">22 </w:t>
      </w:r>
      <w:r>
        <w:rPr>
          <w:sz w:val="16"/>
        </w:rPr>
        <w:t xml:space="preserve">As we have discussed at length in this book, a complete language definition would also include typing rules and other constraints. However, to understand the difference in </w:t>
      </w:r>
      <w:proofErr w:type="spellStart"/>
      <w:r>
        <w:rPr>
          <w:sz w:val="16"/>
        </w:rPr>
        <w:t>expressibility</w:t>
      </w:r>
      <w:proofErr w:type="spellEnd"/>
      <w:r>
        <w:rPr>
          <w:sz w:val="16"/>
        </w:rPr>
        <w:t xml:space="preserve"> between DSLs and feature models, a</w:t>
      </w:r>
    </w:p>
    <w:p w14:paraId="0306FAFE" w14:textId="77777777" w:rsidR="00B36B37" w:rsidRDefault="00B36B37" w:rsidP="00B36B37">
      <w:pPr>
        <w:sectPr w:rsidR="00B36B37">
          <w:type w:val="continuous"/>
          <w:pgSz w:w="10715" w:h="13952"/>
          <w:pgMar w:top="1440" w:right="961" w:bottom="1440" w:left="873" w:header="720" w:footer="720" w:gutter="0"/>
          <w:cols w:num="2" w:space="720" w:equalWidth="0">
            <w:col w:w="5556" w:space="478"/>
            <w:col w:w="2847"/>
          </w:cols>
        </w:sectPr>
      </w:pPr>
    </w:p>
    <w:p w14:paraId="3DD78B7C" w14:textId="77777777" w:rsidR="00B36B37" w:rsidRDefault="00B36B37" w:rsidP="00B36B37">
      <w:pPr>
        <w:ind w:left="-9" w:right="14"/>
      </w:pPr>
      <w:r>
        <w:t xml:space="preserve">addition to providing a unified syntax and a semantics based on </w:t>
      </w:r>
      <w:r>
        <w:lastRenderedPageBreak/>
        <w:t xml:space="preserve">sets, </w:t>
      </w:r>
      <w:proofErr w:type="spellStart"/>
      <w:r>
        <w:t>Clafer</w:t>
      </w:r>
      <w:proofErr w:type="spellEnd"/>
      <w:r>
        <w:t xml:space="preserve"> also provides a mapping to SAT solvers to support validation of models. The following is an example </w:t>
      </w:r>
      <w:proofErr w:type="spellStart"/>
      <w:r>
        <w:t>Clafer</w:t>
      </w:r>
      <w:proofErr w:type="spellEnd"/>
      <w:r>
        <w:rPr>
          <w:sz w:val="25"/>
          <w:vertAlign w:val="superscript"/>
        </w:rPr>
        <w:footnoteReference w:id="5"/>
      </w:r>
      <w:r>
        <w:t>:</w:t>
      </w:r>
    </w:p>
    <w:tbl>
      <w:tblPr>
        <w:tblStyle w:val="TableGrid"/>
        <w:tblW w:w="5513" w:type="dxa"/>
        <w:tblInd w:w="21" w:type="dxa"/>
        <w:tblCellMar>
          <w:top w:w="86" w:type="dxa"/>
          <w:left w:w="207" w:type="dxa"/>
          <w:bottom w:w="0" w:type="dxa"/>
          <w:right w:w="115" w:type="dxa"/>
        </w:tblCellMar>
        <w:tblLook w:val="04A0" w:firstRow="1" w:lastRow="0" w:firstColumn="1" w:lastColumn="0" w:noHBand="0" w:noVBand="1"/>
      </w:tblPr>
      <w:tblGrid>
        <w:gridCol w:w="5513"/>
      </w:tblGrid>
      <w:tr w:rsidR="00B36B37" w14:paraId="253CB4DF" w14:textId="77777777" w:rsidTr="005453A2">
        <w:trPr>
          <w:trHeight w:val="1020"/>
        </w:trPr>
        <w:tc>
          <w:tcPr>
            <w:tcW w:w="5513" w:type="dxa"/>
            <w:tcBorders>
              <w:top w:val="single" w:sz="3" w:space="0" w:color="191919"/>
              <w:left w:val="single" w:sz="3" w:space="0" w:color="191919"/>
              <w:bottom w:val="nil"/>
              <w:right w:val="single" w:sz="3" w:space="0" w:color="191919"/>
            </w:tcBorders>
          </w:tcPr>
          <w:p w14:paraId="110EEA25" w14:textId="77777777" w:rsidR="00B36B37" w:rsidRDefault="00B36B37" w:rsidP="005453A2">
            <w:pPr>
              <w:spacing w:after="0" w:line="270" w:lineRule="auto"/>
              <w:ind w:left="143" w:right="3764" w:hanging="143"/>
              <w:jc w:val="left"/>
            </w:pPr>
            <w:r>
              <w:rPr>
                <w:b/>
                <w:sz w:val="12"/>
              </w:rPr>
              <w:t xml:space="preserve">abstract </w:t>
            </w:r>
            <w:r>
              <w:rPr>
                <w:color w:val="191919"/>
                <w:sz w:val="12"/>
              </w:rPr>
              <w:t xml:space="preserve">Person name : String </w:t>
            </w:r>
            <w:proofErr w:type="spellStart"/>
            <w:r>
              <w:rPr>
                <w:color w:val="191919"/>
                <w:sz w:val="12"/>
              </w:rPr>
              <w:t>firstname</w:t>
            </w:r>
            <w:proofErr w:type="spellEnd"/>
            <w:r>
              <w:rPr>
                <w:color w:val="191919"/>
                <w:sz w:val="12"/>
              </w:rPr>
              <w:t xml:space="preserve"> : String </w:t>
            </w:r>
            <w:r>
              <w:rPr>
                <w:b/>
                <w:sz w:val="12"/>
              </w:rPr>
              <w:t xml:space="preserve">or </w:t>
            </w:r>
            <w:r>
              <w:rPr>
                <w:color w:val="191919"/>
                <w:sz w:val="12"/>
              </w:rPr>
              <w:t>Gender Male</w:t>
            </w:r>
          </w:p>
          <w:p w14:paraId="04394C9C" w14:textId="77777777" w:rsidR="00B36B37" w:rsidRDefault="00B36B37" w:rsidP="005453A2">
            <w:pPr>
              <w:spacing w:after="0" w:line="259" w:lineRule="auto"/>
              <w:ind w:left="357" w:firstLine="0"/>
              <w:jc w:val="left"/>
            </w:pPr>
            <w:r>
              <w:rPr>
                <w:color w:val="191919"/>
                <w:sz w:val="12"/>
              </w:rPr>
              <w:t>Female</w:t>
            </w:r>
          </w:p>
        </w:tc>
      </w:tr>
    </w:tbl>
    <w:p w14:paraId="24F38B55" w14:textId="77777777" w:rsidR="00B36B37" w:rsidRDefault="00B36B37" w:rsidP="00B36B37">
      <w:pPr>
        <w:spacing w:line="256" w:lineRule="auto"/>
        <w:ind w:left="10" w:right="12" w:hanging="10"/>
        <w:jc w:val="left"/>
      </w:pPr>
      <w:proofErr w:type="spellStart"/>
      <w:r>
        <w:rPr>
          <w:sz w:val="16"/>
        </w:rPr>
        <w:t>sowski</w:t>
      </w:r>
      <w:proofErr w:type="spellEnd"/>
      <w:r>
        <w:rPr>
          <w:sz w:val="16"/>
        </w:rPr>
        <w:t xml:space="preserve">. Feature and meta-models in </w:t>
      </w:r>
      <w:proofErr w:type="spellStart"/>
      <w:r>
        <w:rPr>
          <w:sz w:val="16"/>
        </w:rPr>
        <w:t>clafer</w:t>
      </w:r>
      <w:proofErr w:type="spellEnd"/>
      <w:r>
        <w:rPr>
          <w:sz w:val="16"/>
        </w:rPr>
        <w:t xml:space="preserve">: Mixed, specialized, and coupled. In </w:t>
      </w:r>
      <w:r>
        <w:rPr>
          <w:i/>
          <w:sz w:val="16"/>
        </w:rPr>
        <w:t>3rd International Conference on</w:t>
      </w:r>
    </w:p>
    <w:p w14:paraId="2E34F7D3" w14:textId="77777777" w:rsidR="00B36B37" w:rsidRDefault="00B36B37" w:rsidP="00B36B37">
      <w:pPr>
        <w:spacing w:line="256" w:lineRule="auto"/>
        <w:ind w:left="-5" w:hanging="10"/>
        <w:jc w:val="left"/>
      </w:pPr>
      <w:r>
        <w:rPr>
          <w:i/>
          <w:sz w:val="16"/>
        </w:rPr>
        <w:t>Software Language Engineering</w:t>
      </w:r>
      <w:r>
        <w:rPr>
          <w:sz w:val="16"/>
        </w:rPr>
        <w:t>, 10/2010</w:t>
      </w:r>
    </w:p>
    <w:p w14:paraId="4114191E" w14:textId="77777777" w:rsidR="00B36B37" w:rsidRDefault="00B36B37" w:rsidP="00B36B37">
      <w:pPr>
        <w:spacing w:after="8" w:line="265" w:lineRule="auto"/>
        <w:ind w:left="-5" w:hanging="10"/>
        <w:jc w:val="left"/>
      </w:pPr>
      <w:r>
        <w:rPr>
          <w:sz w:val="16"/>
        </w:rPr>
        <w:t>2010</w:t>
      </w:r>
    </w:p>
    <w:tbl>
      <w:tblPr>
        <w:tblStyle w:val="TableGrid"/>
        <w:tblW w:w="5513" w:type="dxa"/>
        <w:tblInd w:w="21" w:type="dxa"/>
        <w:tblCellMar>
          <w:top w:w="21" w:type="dxa"/>
          <w:left w:w="207" w:type="dxa"/>
          <w:bottom w:w="0" w:type="dxa"/>
          <w:right w:w="115" w:type="dxa"/>
        </w:tblCellMar>
        <w:tblLook w:val="04A0" w:firstRow="1" w:lastRow="0" w:firstColumn="1" w:lastColumn="0" w:noHBand="0" w:noVBand="1"/>
      </w:tblPr>
      <w:tblGrid>
        <w:gridCol w:w="5513"/>
      </w:tblGrid>
      <w:tr w:rsidR="00B36B37" w14:paraId="74F4EEE1" w14:textId="77777777" w:rsidTr="005453A2">
        <w:trPr>
          <w:trHeight w:val="2136"/>
        </w:trPr>
        <w:tc>
          <w:tcPr>
            <w:tcW w:w="5513" w:type="dxa"/>
            <w:tcBorders>
              <w:top w:val="nil"/>
              <w:left w:val="single" w:sz="3" w:space="0" w:color="191919"/>
              <w:bottom w:val="single" w:sz="3" w:space="0" w:color="191919"/>
              <w:right w:val="single" w:sz="3" w:space="0" w:color="191919"/>
            </w:tcBorders>
          </w:tcPr>
          <w:p w14:paraId="3B1467F8" w14:textId="77777777" w:rsidR="00B36B37" w:rsidRDefault="00B36B37" w:rsidP="005453A2">
            <w:pPr>
              <w:spacing w:after="6" w:line="259" w:lineRule="auto"/>
              <w:ind w:left="143" w:firstLine="0"/>
              <w:jc w:val="left"/>
            </w:pPr>
            <w:proofErr w:type="spellStart"/>
            <w:r>
              <w:rPr>
                <w:b/>
                <w:sz w:val="12"/>
              </w:rPr>
              <w:t>xor</w:t>
            </w:r>
            <w:proofErr w:type="spellEnd"/>
            <w:r>
              <w:rPr>
                <w:b/>
                <w:sz w:val="12"/>
              </w:rPr>
              <w:t xml:space="preserve"> </w:t>
            </w:r>
            <w:proofErr w:type="spellStart"/>
            <w:r>
              <w:rPr>
                <w:color w:val="191919"/>
                <w:sz w:val="12"/>
              </w:rPr>
              <w:t>MaritalStatus</w:t>
            </w:r>
            <w:proofErr w:type="spellEnd"/>
          </w:p>
          <w:p w14:paraId="18E5674B" w14:textId="77777777" w:rsidR="00B36B37" w:rsidRDefault="00B36B37" w:rsidP="005453A2">
            <w:pPr>
              <w:spacing w:after="3" w:line="259" w:lineRule="auto"/>
              <w:ind w:left="285" w:firstLine="0"/>
              <w:jc w:val="left"/>
            </w:pPr>
            <w:r>
              <w:rPr>
                <w:color w:val="191919"/>
                <w:sz w:val="12"/>
              </w:rPr>
              <w:t>Single</w:t>
            </w:r>
          </w:p>
          <w:p w14:paraId="33B865B0" w14:textId="77777777" w:rsidR="00B36B37" w:rsidRDefault="00B36B37" w:rsidP="005453A2">
            <w:pPr>
              <w:spacing w:after="3" w:line="259" w:lineRule="auto"/>
              <w:ind w:left="285" w:firstLine="0"/>
              <w:jc w:val="left"/>
            </w:pPr>
            <w:r>
              <w:rPr>
                <w:color w:val="191919"/>
                <w:sz w:val="12"/>
              </w:rPr>
              <w:t>Married</w:t>
            </w:r>
          </w:p>
          <w:p w14:paraId="4421E8AE" w14:textId="77777777" w:rsidR="00B36B37" w:rsidRDefault="00B36B37" w:rsidP="005453A2">
            <w:pPr>
              <w:spacing w:after="3" w:line="259" w:lineRule="auto"/>
              <w:ind w:left="285" w:firstLine="0"/>
              <w:jc w:val="left"/>
            </w:pPr>
            <w:r>
              <w:rPr>
                <w:color w:val="191919"/>
                <w:sz w:val="12"/>
              </w:rPr>
              <w:t>Divorced</w:t>
            </w:r>
          </w:p>
          <w:p w14:paraId="63E82996" w14:textId="77777777" w:rsidR="00B36B37" w:rsidRDefault="00B36B37" w:rsidP="005453A2">
            <w:pPr>
              <w:spacing w:after="3" w:line="259" w:lineRule="auto"/>
              <w:ind w:left="143" w:firstLine="0"/>
              <w:jc w:val="left"/>
            </w:pPr>
            <w:r>
              <w:rPr>
                <w:color w:val="191919"/>
                <w:sz w:val="12"/>
              </w:rPr>
              <w:t>Address</w:t>
            </w:r>
          </w:p>
          <w:p w14:paraId="5C90392E" w14:textId="77777777" w:rsidR="00B36B37" w:rsidRDefault="00B36B37" w:rsidP="005453A2">
            <w:pPr>
              <w:spacing w:after="3" w:line="259" w:lineRule="auto"/>
              <w:ind w:left="285" w:firstLine="0"/>
              <w:jc w:val="left"/>
            </w:pPr>
            <w:r>
              <w:rPr>
                <w:color w:val="191919"/>
                <w:sz w:val="12"/>
              </w:rPr>
              <w:t>Street : String</w:t>
            </w:r>
          </w:p>
          <w:p w14:paraId="23EE83D0" w14:textId="77777777" w:rsidR="00B36B37" w:rsidRDefault="00B36B37" w:rsidP="005453A2">
            <w:pPr>
              <w:spacing w:after="3" w:line="259" w:lineRule="auto"/>
              <w:ind w:left="285" w:firstLine="0"/>
              <w:jc w:val="left"/>
            </w:pPr>
            <w:r>
              <w:rPr>
                <w:color w:val="191919"/>
                <w:sz w:val="12"/>
              </w:rPr>
              <w:t>City : String</w:t>
            </w:r>
          </w:p>
          <w:p w14:paraId="10437DD6" w14:textId="77777777" w:rsidR="00B36B37" w:rsidRDefault="00B36B37" w:rsidP="005453A2">
            <w:pPr>
              <w:spacing w:after="3" w:line="259" w:lineRule="auto"/>
              <w:ind w:left="285" w:firstLine="0"/>
              <w:jc w:val="left"/>
            </w:pPr>
            <w:r>
              <w:rPr>
                <w:color w:val="191919"/>
                <w:sz w:val="12"/>
              </w:rPr>
              <w:t>Country : String</w:t>
            </w:r>
          </w:p>
          <w:p w14:paraId="083F21DC" w14:textId="77777777" w:rsidR="00B36B37" w:rsidRDefault="00B36B37" w:rsidP="005453A2">
            <w:pPr>
              <w:spacing w:after="166" w:line="264" w:lineRule="auto"/>
              <w:ind w:left="285" w:right="3193" w:firstLine="0"/>
              <w:jc w:val="left"/>
            </w:pPr>
            <w:proofErr w:type="spellStart"/>
            <w:r>
              <w:rPr>
                <w:color w:val="191919"/>
                <w:sz w:val="12"/>
              </w:rPr>
              <w:t>PostalCode</w:t>
            </w:r>
            <w:proofErr w:type="spellEnd"/>
            <w:r>
              <w:rPr>
                <w:color w:val="191919"/>
                <w:sz w:val="12"/>
              </w:rPr>
              <w:t xml:space="preserve"> : String State : String ?</w:t>
            </w:r>
          </w:p>
          <w:p w14:paraId="7902A15A" w14:textId="77777777" w:rsidR="00B36B37" w:rsidRDefault="00B36B37" w:rsidP="005453A2">
            <w:pPr>
              <w:spacing w:after="0" w:line="259" w:lineRule="auto"/>
              <w:ind w:left="143" w:right="2908" w:hanging="143"/>
              <w:jc w:val="left"/>
            </w:pPr>
            <w:r>
              <w:rPr>
                <w:b/>
                <w:sz w:val="12"/>
              </w:rPr>
              <w:t xml:space="preserve">abstract </w:t>
            </w:r>
            <w:proofErr w:type="spellStart"/>
            <w:r>
              <w:rPr>
                <w:color w:val="191919"/>
                <w:sz w:val="12"/>
              </w:rPr>
              <w:t>WaitingLine</w:t>
            </w:r>
            <w:proofErr w:type="spellEnd"/>
            <w:r>
              <w:rPr>
                <w:color w:val="191919"/>
                <w:sz w:val="12"/>
              </w:rPr>
              <w:t xml:space="preserve"> participants -&gt; Person *</w:t>
            </w:r>
          </w:p>
        </w:tc>
      </w:tr>
    </w:tbl>
    <w:p w14:paraId="737D313C" w14:textId="77777777" w:rsidR="00B36B37" w:rsidRDefault="00B36B37" w:rsidP="00B36B37">
      <w:pPr>
        <w:spacing w:after="177"/>
        <w:ind w:left="-9" w:right="14"/>
      </w:pPr>
      <w:r>
        <w:t xml:space="preserve">The code describes a concept </w:t>
      </w:r>
      <w:r>
        <w:rPr>
          <w:b/>
          <w:color w:val="4C4C4C"/>
          <w:sz w:val="18"/>
        </w:rPr>
        <w:t xml:space="preserve">Person </w:t>
      </w:r>
      <w:r>
        <w:t>with the following characteristics:</w:t>
      </w:r>
    </w:p>
    <w:p w14:paraId="24D6C29C" w14:textId="77777777" w:rsidR="00B36B37" w:rsidRDefault="00B36B37" w:rsidP="00B36B37">
      <w:pPr>
        <w:numPr>
          <w:ilvl w:val="0"/>
          <w:numId w:val="3"/>
        </w:numPr>
        <w:spacing w:after="210"/>
        <w:ind w:right="14" w:hanging="240"/>
      </w:pPr>
      <w:r>
        <w:t xml:space="preserve">A name and a first name of type </w:t>
      </w:r>
      <w:r>
        <w:rPr>
          <w:b/>
          <w:color w:val="4C4C4C"/>
          <w:sz w:val="18"/>
        </w:rPr>
        <w:t xml:space="preserve">String </w:t>
      </w:r>
      <w:r>
        <w:t>(similar to attributes).</w:t>
      </w:r>
    </w:p>
    <w:p w14:paraId="5DF49F3B" w14:textId="77777777" w:rsidR="00B36B37" w:rsidRDefault="00B36B37" w:rsidP="00B36B37">
      <w:pPr>
        <w:numPr>
          <w:ilvl w:val="0"/>
          <w:numId w:val="3"/>
        </w:numPr>
        <w:ind w:right="14" w:hanging="240"/>
      </w:pPr>
      <w:r>
        <w:t xml:space="preserve">A gender, which is </w:t>
      </w:r>
      <w:r>
        <w:rPr>
          <w:b/>
          <w:color w:val="4C4C4C"/>
          <w:sz w:val="18"/>
        </w:rPr>
        <w:t xml:space="preserve">Male </w:t>
      </w:r>
      <w:r>
        <w:t xml:space="preserve">or </w:t>
      </w:r>
      <w:r>
        <w:rPr>
          <w:b/>
          <w:color w:val="4C4C4C"/>
          <w:sz w:val="18"/>
        </w:rPr>
        <w:t>Female</w:t>
      </w:r>
      <w:r>
        <w:t>, or both</w:t>
      </w:r>
      <w:r>
        <w:rPr>
          <w:sz w:val="25"/>
          <w:vertAlign w:val="superscript"/>
        </w:rPr>
        <w:t xml:space="preserve">27 </w:t>
      </w:r>
      <w:r>
        <w:t>(similar to</w:t>
      </w:r>
    </w:p>
    <w:p w14:paraId="0C8D7BFE" w14:textId="77777777" w:rsidR="00B36B37" w:rsidRDefault="00B36B37" w:rsidP="00B36B37">
      <w:pPr>
        <w:sectPr w:rsidR="00B36B37">
          <w:type w:val="continuous"/>
          <w:pgSz w:w="10715" w:h="13952"/>
          <w:pgMar w:top="1440" w:right="1068" w:bottom="686" w:left="873" w:header="720" w:footer="720" w:gutter="0"/>
          <w:cols w:num="2" w:space="720" w:equalWidth="0">
            <w:col w:w="5548" w:space="436"/>
            <w:col w:w="2790"/>
          </w:cols>
        </w:sectPr>
      </w:pPr>
    </w:p>
    <w:p w14:paraId="1C4B2093" w14:textId="77777777" w:rsidR="00B36B37" w:rsidRDefault="00B36B37" w:rsidP="00B36B37">
      <w:pPr>
        <w:sectPr w:rsidR="00B36B37">
          <w:type w:val="continuous"/>
          <w:pgSz w:w="10715" w:h="13952"/>
          <w:pgMar w:top="5235" w:right="1078" w:bottom="1440" w:left="6907" w:header="720" w:footer="720" w:gutter="0"/>
          <w:cols w:space="720"/>
        </w:sectPr>
      </w:pPr>
    </w:p>
    <w:p w14:paraId="092D75DB" w14:textId="77777777" w:rsidR="00B36B37" w:rsidRDefault="00B36B37" w:rsidP="00B36B37">
      <w:pPr>
        <w:spacing w:after="111"/>
        <w:ind w:left="243" w:right="14"/>
      </w:pPr>
      <w:r>
        <w:rPr>
          <w:b/>
          <w:color w:val="4C4C4C"/>
          <w:sz w:val="18"/>
        </w:rPr>
        <w:t>or</w:t>
      </w:r>
      <w:r>
        <w:t>-groups in feature models).</w:t>
      </w:r>
    </w:p>
    <w:p w14:paraId="300F0CDB" w14:textId="77777777" w:rsidR="00B36B37" w:rsidRDefault="00B36B37" w:rsidP="00B36B37">
      <w:pPr>
        <w:numPr>
          <w:ilvl w:val="0"/>
          <w:numId w:val="4"/>
        </w:numPr>
        <w:spacing w:after="99"/>
        <w:ind w:right="14" w:hanging="240"/>
      </w:pPr>
      <w:r>
        <w:t xml:space="preserve">A marital status, which is either </w:t>
      </w:r>
      <w:r>
        <w:rPr>
          <w:b/>
          <w:color w:val="4C4C4C"/>
          <w:sz w:val="18"/>
        </w:rPr>
        <w:t>single</w:t>
      </w:r>
      <w:r>
        <w:t xml:space="preserve">, </w:t>
      </w:r>
      <w:r>
        <w:rPr>
          <w:b/>
          <w:color w:val="4C4C4C"/>
          <w:sz w:val="18"/>
        </w:rPr>
        <w:t xml:space="preserve">married </w:t>
      </w:r>
      <w:r>
        <w:t xml:space="preserve">or </w:t>
      </w:r>
      <w:r>
        <w:rPr>
          <w:b/>
          <w:color w:val="4C4C4C"/>
          <w:sz w:val="18"/>
        </w:rPr>
        <w:t xml:space="preserve">divorced </w:t>
      </w:r>
      <w:r>
        <w:t xml:space="preserve">(similar to </w:t>
      </w:r>
      <w:proofErr w:type="spellStart"/>
      <w:r>
        <w:rPr>
          <w:b/>
          <w:color w:val="4C4C4C"/>
          <w:sz w:val="18"/>
        </w:rPr>
        <w:t>xor</w:t>
      </w:r>
      <w:proofErr w:type="spellEnd"/>
      <w:r>
        <w:t>-groups in feature models).</w:t>
      </w:r>
    </w:p>
    <w:p w14:paraId="4C6CED2C" w14:textId="77777777" w:rsidR="00B36B37" w:rsidRDefault="00B36B37" w:rsidP="00B36B37">
      <w:pPr>
        <w:numPr>
          <w:ilvl w:val="0"/>
          <w:numId w:val="4"/>
        </w:numPr>
        <w:spacing w:after="108"/>
        <w:ind w:right="14" w:hanging="240"/>
      </w:pPr>
      <w:r>
        <w:t xml:space="preserve">An </w:t>
      </w:r>
      <w:r>
        <w:rPr>
          <w:b/>
          <w:color w:val="4C4C4C"/>
          <w:sz w:val="18"/>
        </w:rPr>
        <w:t xml:space="preserve">Address </w:t>
      </w:r>
      <w:r>
        <w:t>(similar composition is language definitions) .</w:t>
      </w:r>
    </w:p>
    <w:p w14:paraId="09D392FF" w14:textId="77777777" w:rsidR="00B36B37" w:rsidRDefault="00B36B37" w:rsidP="00B36B37">
      <w:pPr>
        <w:numPr>
          <w:ilvl w:val="0"/>
          <w:numId w:val="4"/>
        </w:numPr>
        <w:spacing w:after="178"/>
        <w:ind w:right="14" w:hanging="240"/>
      </w:pPr>
      <w:r>
        <w:t xml:space="preserve">An optional </w:t>
      </w:r>
      <w:r>
        <w:rPr>
          <w:b/>
          <w:color w:val="4C4C4C"/>
          <w:sz w:val="18"/>
        </w:rPr>
        <w:t xml:space="preserve">State </w:t>
      </w:r>
      <w:r>
        <w:t xml:space="preserve">attribute on the address (similar to optional features in feature </w:t>
      </w:r>
      <w:proofErr w:type="spellStart"/>
      <w:r>
        <w:t>modeling</w:t>
      </w:r>
      <w:proofErr w:type="spellEnd"/>
      <w:r>
        <w:t>).</w:t>
      </w:r>
    </w:p>
    <w:p w14:paraId="14BAE43B" w14:textId="77777777" w:rsidR="00B36B37" w:rsidRDefault="00B36B37" w:rsidP="00B36B37">
      <w:pPr>
        <w:spacing w:after="27"/>
        <w:ind w:left="-9" w:right="14"/>
      </w:pPr>
      <w:r>
        <w:t xml:space="preserve">The code also shows a reference: a </w:t>
      </w:r>
      <w:proofErr w:type="spellStart"/>
      <w:r>
        <w:rPr>
          <w:b/>
          <w:color w:val="4C4C4C"/>
          <w:sz w:val="18"/>
        </w:rPr>
        <w:t>WaitingLine</w:t>
      </w:r>
      <w:proofErr w:type="spellEnd"/>
      <w:r>
        <w:rPr>
          <w:b/>
          <w:color w:val="4C4C4C"/>
          <w:sz w:val="18"/>
        </w:rPr>
        <w:t xml:space="preserve"> </w:t>
      </w:r>
      <w:r>
        <w:t xml:space="preserve">refers to any number of </w:t>
      </w:r>
      <w:r>
        <w:rPr>
          <w:b/>
          <w:color w:val="4C4C4C"/>
          <w:sz w:val="18"/>
        </w:rPr>
        <w:t>Persons</w:t>
      </w:r>
      <w:r>
        <w:t>.</w:t>
      </w:r>
    </w:p>
    <w:p w14:paraId="60D2699F" w14:textId="77777777" w:rsidR="00B36B37" w:rsidRDefault="00B36B37" w:rsidP="00B36B37">
      <w:pPr>
        <w:spacing w:after="438"/>
        <w:ind w:left="-13" w:right="104" w:firstLine="239"/>
      </w:pPr>
      <w:r>
        <w:t xml:space="preserve">Note however that an important ingredient for making DSLs work in practice is the domain-specific concrete syntax. None of the approaches mentioned in this section provide customizable syntax. However, approaches like </w:t>
      </w:r>
      <w:proofErr w:type="spellStart"/>
      <w:r>
        <w:t>Clafer</w:t>
      </w:r>
      <w:proofErr w:type="spellEnd"/>
      <w:r>
        <w:t xml:space="preserve"> are a very interesting backend for DSLs, to support analysis, validation and automatic creation of valid programs from partial configurations.</w:t>
      </w:r>
    </w:p>
    <w:p w14:paraId="032AEFD4" w14:textId="77777777" w:rsidR="00B36B37" w:rsidRDefault="00B36B37" w:rsidP="00B36B37">
      <w:pPr>
        <w:pStyle w:val="Heading3"/>
        <w:tabs>
          <w:tab w:val="center" w:pos="2856"/>
        </w:tabs>
        <w:ind w:left="-13" w:firstLine="0"/>
      </w:pPr>
      <w:r>
        <w:t>21.5</w:t>
      </w:r>
      <w:r>
        <w:tab/>
        <w:t>Conceptual Mapping from PLE to DSLs</w:t>
      </w:r>
    </w:p>
    <w:p w14:paraId="213F3D2F" w14:textId="77777777" w:rsidR="00B36B37" w:rsidRDefault="00B36B37" w:rsidP="00B36B37">
      <w:pPr>
        <w:spacing w:after="214"/>
        <w:ind w:left="-9" w:right="104"/>
      </w:pPr>
      <w:r>
        <w:t xml:space="preserve">This section looks at the bigger picture of the relationship between PLE and DSLs. It contains a systematic mapping from the core </w:t>
      </w:r>
      <w:r>
        <w:t>concepts of PLE to the technical space of DSLs. First we briefly recap the core PLE concepts.</w:t>
      </w:r>
    </w:p>
    <w:p w14:paraId="121AEB27" w14:textId="77777777" w:rsidR="00B36B37" w:rsidRDefault="00B36B37" w:rsidP="00B36B37">
      <w:pPr>
        <w:ind w:left="226" w:right="104" w:hanging="239"/>
      </w:pPr>
      <w:r>
        <w:rPr>
          <w:i/>
        </w:rPr>
        <w:t xml:space="preserve">Core Assets </w:t>
      </w:r>
      <w:r>
        <w:t>designate reusable artifacts that are used in more than one product. As a consequence of their strategic relevance, they are usually high quality and maintained over time. Some of the core assets might have variation points.</w:t>
      </w:r>
    </w:p>
    <w:p w14:paraId="1DC0C6A2" w14:textId="77777777" w:rsidR="00B36B37" w:rsidRDefault="00B36B37" w:rsidP="00B36B37">
      <w:pPr>
        <w:sectPr w:rsidR="00B36B37">
          <w:type w:val="continuous"/>
          <w:pgSz w:w="10715" w:h="13952"/>
          <w:pgMar w:top="1440" w:right="1281" w:bottom="1440" w:left="873" w:header="720" w:footer="720" w:gutter="0"/>
          <w:cols w:num="2" w:space="720" w:equalWidth="0">
            <w:col w:w="5660" w:space="374"/>
            <w:col w:w="2527"/>
          </w:cols>
        </w:sectPr>
      </w:pPr>
    </w:p>
    <w:p w14:paraId="0790EF86" w14:textId="77777777" w:rsidR="00B36B37" w:rsidRDefault="00B36B37" w:rsidP="00B36B37">
      <w:pPr>
        <w:spacing w:after="189"/>
        <w:ind w:left="226" w:right="14" w:hanging="239"/>
      </w:pPr>
      <w:r>
        <w:rPr>
          <w:i/>
        </w:rPr>
        <w:lastRenderedPageBreak/>
        <w:t xml:space="preserve">A Variation Point </w:t>
      </w:r>
      <w:r>
        <w:t>is a well-defined location in a core asset where products differ from one another.</w:t>
      </w:r>
    </w:p>
    <w:p w14:paraId="5E41A3C5" w14:textId="77777777" w:rsidR="00B36B37" w:rsidRDefault="00B36B37" w:rsidP="00B36B37">
      <w:pPr>
        <w:spacing w:after="189"/>
        <w:ind w:left="226" w:right="14" w:hanging="239"/>
      </w:pPr>
      <w:r>
        <w:rPr>
          <w:i/>
        </w:rPr>
        <w:t xml:space="preserve">Kind of Variability </w:t>
      </w:r>
      <w:r>
        <w:t>classifies the degrees of freedom one has when binding the variation point. This ranges from setting a simple Boolean flag, through specifying a database URL or a DSL program, to a Java class hooked into a platform framework.</w:t>
      </w:r>
    </w:p>
    <w:p w14:paraId="1734B055" w14:textId="77777777" w:rsidR="00B36B37" w:rsidRDefault="00B36B37" w:rsidP="00B36B37">
      <w:pPr>
        <w:spacing w:after="189"/>
        <w:ind w:left="226" w:right="150" w:hanging="239"/>
      </w:pPr>
      <w:r>
        <w:rPr>
          <w:i/>
        </w:rPr>
        <w:t xml:space="preserve">Binding Time </w:t>
      </w:r>
      <w:r>
        <w:t>denotes the point in time when the decision is made as to which alternative should be used for a variation point. Typical binding times include source time (changes to the source code are required), load time (bound when the system starts up) and runtime (the decision is made while the program is running).</w:t>
      </w:r>
    </w:p>
    <w:tbl>
      <w:tblPr>
        <w:tblStyle w:val="TableGrid"/>
        <w:tblpPr w:vertAnchor="page" w:horzAnchor="page" w:tblpX="873" w:tblpY="11680"/>
        <w:tblOverlap w:val="never"/>
        <w:tblW w:w="8750" w:type="dxa"/>
        <w:tblInd w:w="0" w:type="dxa"/>
        <w:tblCellMar>
          <w:top w:w="1" w:type="dxa"/>
          <w:left w:w="0" w:type="dxa"/>
          <w:bottom w:w="0" w:type="dxa"/>
          <w:right w:w="0" w:type="dxa"/>
        </w:tblCellMar>
        <w:tblLook w:val="04A0" w:firstRow="1" w:lastRow="0" w:firstColumn="1" w:lastColumn="0" w:noHBand="0" w:noVBand="1"/>
      </w:tblPr>
      <w:tblGrid>
        <w:gridCol w:w="6034"/>
        <w:gridCol w:w="2716"/>
      </w:tblGrid>
      <w:tr w:rsidR="00B36B37" w14:paraId="2C91D1CA" w14:textId="77777777" w:rsidTr="005453A2">
        <w:trPr>
          <w:trHeight w:val="515"/>
        </w:trPr>
        <w:tc>
          <w:tcPr>
            <w:tcW w:w="6034" w:type="dxa"/>
            <w:tcBorders>
              <w:top w:val="nil"/>
              <w:left w:val="nil"/>
              <w:bottom w:val="nil"/>
              <w:right w:val="nil"/>
            </w:tcBorders>
          </w:tcPr>
          <w:p w14:paraId="5B5D78B4" w14:textId="77777777" w:rsidR="00B36B37" w:rsidRDefault="00B36B37" w:rsidP="005453A2">
            <w:pPr>
              <w:spacing w:after="0" w:line="259" w:lineRule="auto"/>
              <w:ind w:left="239" w:hanging="239"/>
            </w:pPr>
            <w:r>
              <w:rPr>
                <w:i/>
              </w:rPr>
              <w:t xml:space="preserve">The Solution Space </w:t>
            </w:r>
            <w:r>
              <w:t xml:space="preserve">refers to the technical space that is used to implement the products. In the case of </w:t>
            </w:r>
            <w:r>
              <w:rPr>
                <w:i/>
              </w:rPr>
              <w:t xml:space="preserve">software </w:t>
            </w:r>
            <w:r>
              <w:t>product line</w:t>
            </w:r>
          </w:p>
        </w:tc>
        <w:tc>
          <w:tcPr>
            <w:tcW w:w="2716" w:type="dxa"/>
            <w:tcBorders>
              <w:top w:val="nil"/>
              <w:left w:val="nil"/>
              <w:bottom w:val="nil"/>
              <w:right w:val="nil"/>
            </w:tcBorders>
          </w:tcPr>
          <w:p w14:paraId="2BEC8AB3" w14:textId="77777777" w:rsidR="00B36B37" w:rsidRDefault="00B36B37" w:rsidP="005453A2">
            <w:pPr>
              <w:spacing w:after="160" w:line="259" w:lineRule="auto"/>
              <w:ind w:left="0" w:firstLine="0"/>
              <w:jc w:val="left"/>
            </w:pPr>
          </w:p>
        </w:tc>
      </w:tr>
      <w:tr w:rsidR="00B36B37" w14:paraId="083DEDD9" w14:textId="77777777" w:rsidTr="005453A2">
        <w:trPr>
          <w:trHeight w:val="257"/>
        </w:trPr>
        <w:tc>
          <w:tcPr>
            <w:tcW w:w="6034" w:type="dxa"/>
            <w:tcBorders>
              <w:top w:val="nil"/>
              <w:left w:val="nil"/>
              <w:bottom w:val="nil"/>
              <w:right w:val="nil"/>
            </w:tcBorders>
          </w:tcPr>
          <w:p w14:paraId="712A0746" w14:textId="77777777" w:rsidR="00B36B37" w:rsidRDefault="00B36B37" w:rsidP="005453A2">
            <w:pPr>
              <w:spacing w:after="0" w:line="259" w:lineRule="auto"/>
              <w:ind w:left="239" w:firstLine="0"/>
              <w:jc w:val="left"/>
            </w:pPr>
            <w:r>
              <w:t>engineering</w:t>
            </w:r>
            <w:r>
              <w:rPr>
                <w:sz w:val="25"/>
                <w:vertAlign w:val="superscript"/>
              </w:rPr>
              <w:t>28</w:t>
            </w:r>
            <w:r>
              <w:t>, this space is software development. The plat-</w:t>
            </w:r>
          </w:p>
        </w:tc>
        <w:tc>
          <w:tcPr>
            <w:tcW w:w="2716" w:type="dxa"/>
            <w:tcBorders>
              <w:top w:val="nil"/>
              <w:left w:val="nil"/>
              <w:bottom w:val="nil"/>
              <w:right w:val="nil"/>
            </w:tcBorders>
          </w:tcPr>
          <w:p w14:paraId="746600E9" w14:textId="0A1261C6" w:rsidR="00B36B37" w:rsidRDefault="00B36B37" w:rsidP="005453A2">
            <w:pPr>
              <w:spacing w:after="0" w:line="259" w:lineRule="auto"/>
              <w:ind w:left="0" w:firstLine="0"/>
              <w:jc w:val="left"/>
            </w:pPr>
          </w:p>
        </w:tc>
      </w:tr>
      <w:tr w:rsidR="00B36B37" w14:paraId="0DEA4BD8" w14:textId="77777777" w:rsidTr="005453A2">
        <w:trPr>
          <w:trHeight w:val="822"/>
        </w:trPr>
        <w:tc>
          <w:tcPr>
            <w:tcW w:w="6034" w:type="dxa"/>
            <w:tcBorders>
              <w:top w:val="nil"/>
              <w:left w:val="nil"/>
              <w:bottom w:val="nil"/>
              <w:right w:val="nil"/>
            </w:tcBorders>
          </w:tcPr>
          <w:p w14:paraId="4ADA5368" w14:textId="77777777" w:rsidR="00B36B37" w:rsidRDefault="00B36B37" w:rsidP="005453A2">
            <w:pPr>
              <w:spacing w:after="0" w:line="259" w:lineRule="auto"/>
              <w:ind w:left="239" w:right="478" w:firstLine="0"/>
            </w:pPr>
            <w:r>
              <w:lastRenderedPageBreak/>
              <w:t>form lives in the solution space. The production tools create or adapt artifacts in the solution space based on a specification of a product in the problem space.</w:t>
            </w:r>
          </w:p>
        </w:tc>
        <w:tc>
          <w:tcPr>
            <w:tcW w:w="2716" w:type="dxa"/>
            <w:tcBorders>
              <w:top w:val="nil"/>
              <w:left w:val="nil"/>
              <w:bottom w:val="nil"/>
              <w:right w:val="nil"/>
            </w:tcBorders>
          </w:tcPr>
          <w:p w14:paraId="34BE91C0" w14:textId="7E3DA159" w:rsidR="00B36B37" w:rsidRDefault="00B36B37" w:rsidP="005453A2">
            <w:pPr>
              <w:spacing w:after="0" w:line="259" w:lineRule="auto"/>
              <w:ind w:left="0" w:firstLine="0"/>
              <w:jc w:val="left"/>
            </w:pPr>
          </w:p>
        </w:tc>
      </w:tr>
    </w:tbl>
    <w:p w14:paraId="706C4FD1" w14:textId="77777777" w:rsidR="00B36B37" w:rsidRDefault="00B36B37" w:rsidP="00B36B37">
      <w:pPr>
        <w:spacing w:after="189"/>
        <w:ind w:left="226" w:right="150" w:hanging="239"/>
      </w:pPr>
      <w:r>
        <w:rPr>
          <w:i/>
        </w:rPr>
        <w:t xml:space="preserve">The Platform </w:t>
      </w:r>
      <w:r>
        <w:t>is those core assets that actually form a part of the running system. Examples include libraries, frameworks or middleware.</w:t>
      </w:r>
    </w:p>
    <w:p w14:paraId="063F0788" w14:textId="77777777" w:rsidR="00B36B37" w:rsidRDefault="00B36B37" w:rsidP="00B36B37">
      <w:pPr>
        <w:spacing w:after="189"/>
        <w:ind w:left="226" w:right="150" w:hanging="239"/>
      </w:pPr>
      <w:r>
        <w:rPr>
          <w:i/>
        </w:rPr>
        <w:t xml:space="preserve">Production Tools </w:t>
      </w:r>
      <w:r>
        <w:t>are core assets that are not part of the platform, but which are used during the (possibly) automated development of products.</w:t>
      </w:r>
    </w:p>
    <w:p w14:paraId="3B109099" w14:textId="77777777" w:rsidR="00B36B37" w:rsidRDefault="00B36B37" w:rsidP="00B36B37">
      <w:pPr>
        <w:spacing w:after="189"/>
        <w:ind w:left="226" w:right="150" w:hanging="239"/>
      </w:pPr>
      <w:r>
        <w:rPr>
          <w:i/>
        </w:rPr>
        <w:t xml:space="preserve">Domain Engineering </w:t>
      </w:r>
      <w:r>
        <w:t>refers to activities in which the core assets are created. An important part of domain engineering is domain analysis, during which a fundamental understanding of the domain, its commonalities and variability is established.</w:t>
      </w:r>
    </w:p>
    <w:p w14:paraId="05880D29" w14:textId="77777777" w:rsidR="00B36B37" w:rsidRDefault="00B36B37" w:rsidP="00B36B37">
      <w:pPr>
        <w:spacing w:after="189"/>
        <w:ind w:left="226" w:right="150" w:hanging="239"/>
      </w:pPr>
      <w:r>
        <w:rPr>
          <w:i/>
        </w:rPr>
        <w:t xml:space="preserve">Application Engineering </w:t>
      </w:r>
      <w:r>
        <w:t>is the phase in which the domain engineering artifacts are used to create products. Unless variation points use runtime binding, they are bound during this phase.</w:t>
      </w:r>
    </w:p>
    <w:p w14:paraId="4F6D8DA0" w14:textId="77777777" w:rsidR="00B36B37" w:rsidRDefault="00B36B37" w:rsidP="00B36B37">
      <w:pPr>
        <w:ind w:left="226" w:right="150" w:hanging="239"/>
      </w:pPr>
      <w:r>
        <w:rPr>
          <w:i/>
        </w:rPr>
        <w:t xml:space="preserve">The Problem Space </w:t>
      </w:r>
      <w:r>
        <w:t>refers to the application domain in which the product line resides. The concepts found in the problem space are typically meaningful to non-programmers as well.</w:t>
      </w:r>
    </w:p>
    <w:p w14:paraId="38DF01A7" w14:textId="77777777" w:rsidR="00B36B37" w:rsidRDefault="00B36B37" w:rsidP="00B36B37">
      <w:pPr>
        <w:spacing w:after="342"/>
        <w:ind w:left="-9" w:right="14"/>
      </w:pPr>
      <w:r>
        <w:t>In the following sections we now elaborate on how these concepts are realized when DSLs are used.</w:t>
      </w:r>
    </w:p>
    <w:p w14:paraId="5E4F24EE" w14:textId="77777777" w:rsidR="00B36B37" w:rsidRDefault="00B36B37" w:rsidP="00B36B37">
      <w:pPr>
        <w:pStyle w:val="Heading4"/>
        <w:tabs>
          <w:tab w:val="center" w:pos="2810"/>
        </w:tabs>
        <w:spacing w:after="111"/>
        <w:ind w:left="-14" w:firstLine="0"/>
      </w:pPr>
      <w:r>
        <w:t>21.5.1</w:t>
      </w:r>
      <w:r>
        <w:tab/>
        <w:t>Variation Points and Kinds of Variability</w:t>
      </w:r>
    </w:p>
    <w:p w14:paraId="1D48A052" w14:textId="77777777" w:rsidR="00B36B37" w:rsidRDefault="00B36B37" w:rsidP="00B36B37">
      <w:pPr>
        <w:spacing w:after="342"/>
        <w:ind w:left="-9" w:right="150"/>
      </w:pPr>
      <w:r>
        <w:t>This represents the core of the chapter and has been discussed extensively above: DSLs provide more expressivity than feature models, while not being completely unrestricted as programming languages.</w:t>
      </w:r>
    </w:p>
    <w:p w14:paraId="063B25CF" w14:textId="77777777" w:rsidR="00B36B37" w:rsidRDefault="00B36B37" w:rsidP="00B36B37">
      <w:pPr>
        <w:pStyle w:val="Heading4"/>
        <w:tabs>
          <w:tab w:val="center" w:pos="3233"/>
        </w:tabs>
        <w:spacing w:after="111"/>
        <w:ind w:left="-14" w:firstLine="0"/>
      </w:pPr>
      <w:r>
        <w:t>21.5.2</w:t>
      </w:r>
      <w:r>
        <w:tab/>
        <w:t>Domain Engineering and Application Engineering</w:t>
      </w:r>
    </w:p>
    <w:p w14:paraId="26263CA2" w14:textId="77777777" w:rsidR="00B36B37" w:rsidRDefault="00B36B37" w:rsidP="00B36B37">
      <w:pPr>
        <w:ind w:left="-9" w:right="150"/>
      </w:pPr>
      <w:r>
        <w:t>As we develop an understanding of the domain, we classify the variability. If the variability at a particular variation point is suitable for DSLs (i.e. it cannot be expressed sensibly by pure configuration), we develop the actual languages together with the IDEs during domain engineering. The abstract syntax of the DSL constitutes a formal model of the variability found at the particular variation point</w:t>
      </w:r>
      <w:r>
        <w:rPr>
          <w:sz w:val="25"/>
          <w:vertAlign w:val="superscript"/>
        </w:rPr>
        <w:t>29</w:t>
      </w:r>
      <w:r>
        <w:t>. The combination of several</w:t>
      </w:r>
    </w:p>
    <w:p w14:paraId="23F0E2CD" w14:textId="77777777" w:rsidR="00B36B37" w:rsidRDefault="00B36B37" w:rsidP="00B36B37">
      <w:pPr>
        <w:sectPr w:rsidR="00B36B37">
          <w:pgSz w:w="10715" w:h="13952"/>
          <w:pgMar w:top="1426" w:right="4136" w:bottom="677" w:left="873" w:header="720" w:footer="720" w:gutter="0"/>
          <w:cols w:space="720"/>
          <w:titlePg/>
        </w:sectPr>
      </w:pPr>
    </w:p>
    <w:p w14:paraId="1D7D7748" w14:textId="77777777" w:rsidR="00B36B37" w:rsidRDefault="00B36B37" w:rsidP="00B36B37">
      <w:pPr>
        <w:sectPr w:rsidR="00B36B37">
          <w:type w:val="continuous"/>
          <w:pgSz w:w="10715" w:h="13952"/>
          <w:pgMar w:top="1426" w:right="1268" w:bottom="677" w:left="6907" w:header="720" w:footer="720" w:gutter="0"/>
          <w:cols w:space="720"/>
        </w:sectPr>
      </w:pPr>
    </w:p>
    <w:p w14:paraId="7155C85D" w14:textId="77777777" w:rsidR="00B36B37" w:rsidRDefault="00B36B37" w:rsidP="00B36B37">
      <w:pPr>
        <w:ind w:left="-9" w:right="14"/>
      </w:pPr>
      <w:r>
        <w:lastRenderedPageBreak/>
        <w:t>DSLs is often necessary. Different variation points may have different DSLs that must be used together to describe a complete product</w:t>
      </w:r>
      <w:r>
        <w:rPr>
          <w:sz w:val="25"/>
          <w:vertAlign w:val="superscript"/>
        </w:rPr>
        <w:t>30</w:t>
      </w:r>
      <w:r>
        <w:t>.</w:t>
      </w:r>
    </w:p>
    <w:p w14:paraId="02F4955E" w14:textId="77777777" w:rsidR="00B36B37" w:rsidRDefault="00B36B37" w:rsidP="00B36B37">
      <w:pPr>
        <w:spacing w:after="342"/>
        <w:ind w:left="-13" w:right="14" w:firstLine="239"/>
      </w:pPr>
      <w:r>
        <w:t>Application engineering involves using the DSLs to bind the respective variation points. The language definition, the constraints and the IDE guide the user along the degrees of freedom supported by the DSL.</w:t>
      </w:r>
    </w:p>
    <w:p w14:paraId="7C12FB1B" w14:textId="77777777" w:rsidR="00B36B37" w:rsidRDefault="00B36B37" w:rsidP="00B36B37">
      <w:pPr>
        <w:pStyle w:val="Heading4"/>
        <w:tabs>
          <w:tab w:val="center" w:pos="2507"/>
        </w:tabs>
        <w:spacing w:after="131"/>
        <w:ind w:left="-14" w:firstLine="0"/>
      </w:pPr>
      <w:r>
        <w:t>21.5.3</w:t>
      </w:r>
      <w:r>
        <w:tab/>
        <w:t>Problem Space and Solution Space</w:t>
      </w:r>
    </w:p>
    <w:p w14:paraId="7F383158" w14:textId="77777777" w:rsidR="00B36B37" w:rsidRDefault="00B36B37" w:rsidP="00B36B37">
      <w:pPr>
        <w:tabs>
          <w:tab w:val="right" w:pos="5556"/>
        </w:tabs>
        <w:ind w:left="-13" w:firstLine="0"/>
        <w:jc w:val="left"/>
      </w:pPr>
      <w:r>
        <w:t>DSLs can represent any domain.</w:t>
      </w:r>
      <w:r>
        <w:tab/>
        <w:t>They can be technical, in-</w:t>
      </w:r>
    </w:p>
    <w:p w14:paraId="0B1F96B3" w14:textId="77777777" w:rsidR="00B36B37" w:rsidRDefault="00B36B37" w:rsidP="00B36B37">
      <w:pPr>
        <w:sectPr w:rsidR="00B36B37">
          <w:type w:val="continuous"/>
          <w:pgSz w:w="10715" w:h="13952"/>
          <w:pgMar w:top="1440" w:right="957" w:bottom="1440" w:left="873" w:header="720" w:footer="720" w:gutter="0"/>
          <w:cols w:num="2" w:space="720" w:equalWidth="0">
            <w:col w:w="5556" w:space="478"/>
            <w:col w:w="2851"/>
          </w:cols>
        </w:sectPr>
      </w:pPr>
    </w:p>
    <w:p w14:paraId="55E512E3" w14:textId="77777777" w:rsidR="00B36B37" w:rsidRDefault="00B36B37" w:rsidP="00B36B37">
      <w:pPr>
        <w:ind w:left="-9" w:right="14"/>
      </w:pPr>
      <w:r>
        <w:lastRenderedPageBreak/>
        <w:t xml:space="preserve">spired by a library, framework or middleware, expected to be used by programmers and architects. DSLs can also cover application domains, inspired by the application logic for which the application is built. In this case they are expected to be used by application domain experts. In the case of application DSLs, the DSL resides in the problem space. For execution they are mapped to the solution space by the production tools. Technical DSLs can, however, also be part of the solution space. In this case, DSL programs may be </w:t>
      </w:r>
      <w:r>
        <w:rPr>
          <w:i/>
        </w:rPr>
        <w:t xml:space="preserve">created </w:t>
      </w:r>
      <w:r>
        <w:t>by the mapping of an application domain DSL to the solution space. It is also possible for technical DSLs to be used by developers as an annotation for the application domain DSLs, controlling the mapping to the solution space, or configuring some technical aspect of the solution directly.</w:t>
      </w:r>
    </w:p>
    <w:p w14:paraId="501281B4" w14:textId="77777777" w:rsidR="00B36B37" w:rsidRDefault="00B36B37" w:rsidP="00B36B37">
      <w:pPr>
        <w:pStyle w:val="Heading4"/>
        <w:tabs>
          <w:tab w:val="center" w:pos="1588"/>
        </w:tabs>
        <w:ind w:left="-14" w:firstLine="0"/>
      </w:pPr>
      <w:r>
        <w:t>21.5.4</w:t>
      </w:r>
      <w:r>
        <w:tab/>
        <w:t>Binding Time</w:t>
      </w:r>
    </w:p>
    <w:p w14:paraId="7106BE2A" w14:textId="77777777" w:rsidR="00B36B37" w:rsidRDefault="00B36B37" w:rsidP="00B36B37">
      <w:pPr>
        <w:spacing w:after="223"/>
        <w:ind w:left="-9" w:right="14"/>
      </w:pPr>
      <w:r>
        <w:t>DSL programs can either be transformed to executable code or interpreted. This maps to the binding times introduced above in the following way:</w:t>
      </w:r>
    </w:p>
    <w:p w14:paraId="2ABA410D" w14:textId="77777777" w:rsidR="00B36B37" w:rsidRDefault="00B36B37" w:rsidP="00B36B37">
      <w:pPr>
        <w:numPr>
          <w:ilvl w:val="0"/>
          <w:numId w:val="5"/>
        </w:numPr>
        <w:spacing w:after="183"/>
        <w:ind w:right="14" w:hanging="239"/>
      </w:pPr>
      <w:r>
        <w:t>If we generate source code that has to be compiled, packaged and deployed, the binding time is source. We speak of static variability, or static binding.</w:t>
      </w:r>
    </w:p>
    <w:p w14:paraId="465E69DD" w14:textId="77777777" w:rsidR="00B36B37" w:rsidRDefault="00B36B37" w:rsidP="00B36B37">
      <w:pPr>
        <w:numPr>
          <w:ilvl w:val="0"/>
          <w:numId w:val="5"/>
        </w:numPr>
        <w:spacing w:after="183"/>
        <w:ind w:right="14" w:hanging="239"/>
      </w:pPr>
      <w:r>
        <w:t>If the DSL programs are interpreted, and the DSL programs can be changed as the system runs, this constitutes runtime binding, and we speak of dynamic variability.</w:t>
      </w:r>
    </w:p>
    <w:p w14:paraId="2F100A78" w14:textId="77777777" w:rsidR="00B36B37" w:rsidRDefault="00B36B37" w:rsidP="00B36B37">
      <w:pPr>
        <w:numPr>
          <w:ilvl w:val="0"/>
          <w:numId w:val="5"/>
        </w:numPr>
        <w:spacing w:after="243"/>
        <w:ind w:right="14" w:hanging="239"/>
      </w:pPr>
      <w:r>
        <w:t>If we transform the DSL program into another formalism that is then interpreted by the running system, we are in the middle ground. Whether the variability is load-time or runtime depends on the details of how and when the result of the transformation is (re-)loaded into the running system.</w:t>
      </w:r>
    </w:p>
    <w:p w14:paraId="156E6680" w14:textId="77777777" w:rsidR="00B36B37" w:rsidRDefault="00B36B37" w:rsidP="00B36B37">
      <w:pPr>
        <w:pStyle w:val="Heading4"/>
        <w:tabs>
          <w:tab w:val="center" w:pos="3080"/>
        </w:tabs>
        <w:ind w:left="-14" w:firstLine="0"/>
      </w:pPr>
      <w:r>
        <w:t>21.5.5</w:t>
      </w:r>
      <w:r>
        <w:tab/>
        <w:t>Core Assets, Platform and the Production Tools</w:t>
      </w:r>
    </w:p>
    <w:p w14:paraId="475F0C39" w14:textId="77777777" w:rsidR="00B36B37" w:rsidRDefault="00B36B37" w:rsidP="00B36B37">
      <w:pPr>
        <w:spacing w:after="223"/>
        <w:ind w:left="-9" w:right="14"/>
      </w:pPr>
      <w:r>
        <w:t>DSLs constitute core assets; they are used for many, and often all, of the products in the product line. It is however not easy to answer the question of whether they are part of the platform or the production tools:</w:t>
      </w:r>
    </w:p>
    <w:p w14:paraId="2464CABD" w14:textId="77777777" w:rsidR="00B36B37" w:rsidRDefault="00B36B37" w:rsidP="00B36B37">
      <w:pPr>
        <w:numPr>
          <w:ilvl w:val="0"/>
          <w:numId w:val="6"/>
        </w:numPr>
        <w:spacing w:after="183"/>
        <w:ind w:right="14" w:hanging="239"/>
      </w:pPr>
      <w:r>
        <w:t>If the DSL programs are transformed, the transformation code is a production tool; it is used in the production of the products. The DSL or the models are not part of the running system.</w:t>
      </w:r>
    </w:p>
    <w:p w14:paraId="49C27AF1" w14:textId="77777777" w:rsidR="00B36B37" w:rsidRDefault="00B36B37" w:rsidP="00B36B37">
      <w:pPr>
        <w:numPr>
          <w:ilvl w:val="0"/>
          <w:numId w:val="6"/>
        </w:numPr>
        <w:spacing w:after="183"/>
        <w:ind w:right="14" w:hanging="239"/>
      </w:pPr>
      <w:r>
        <w:t>In the case of interpretation, the interpreter is part of the platform. Since it directly works with the DSL program, the language definition becomes a part of the platform as well.</w:t>
      </w:r>
    </w:p>
    <w:p w14:paraId="44F357ED" w14:textId="77777777" w:rsidR="00B36B37" w:rsidRDefault="00B36B37" w:rsidP="00B36B37">
      <w:pPr>
        <w:numPr>
          <w:ilvl w:val="0"/>
          <w:numId w:val="6"/>
        </w:numPr>
        <w:spacing w:after="183"/>
        <w:ind w:right="14" w:hanging="239"/>
      </w:pPr>
      <w:r>
        <w:t>If we can change the DSL programs as the system runs, even the IDE for the DSL is part of the platform.</w:t>
      </w:r>
    </w:p>
    <w:p w14:paraId="4680F9E9" w14:textId="77777777" w:rsidR="00B36B37" w:rsidRDefault="00B36B37" w:rsidP="00B36B37">
      <w:pPr>
        <w:numPr>
          <w:ilvl w:val="0"/>
          <w:numId w:val="6"/>
        </w:numPr>
        <w:ind w:right="14" w:hanging="239"/>
      </w:pPr>
      <w:r>
        <w:t>If the DSL programs are transformed into another formalism that is in turn interpreted by the platform, then the transformations constitute production tools, and the interpreter of the target formalism is a part of the platform.</w:t>
      </w:r>
    </w:p>
    <w:p w14:paraId="67816AB0" w14:textId="77777777" w:rsidR="006B66B4" w:rsidRDefault="006B66B4"/>
    <w:sectPr w:rsidR="006B6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6279F" w14:textId="77777777" w:rsidR="004E6C4C" w:rsidRDefault="004E6C4C" w:rsidP="00B36B37">
      <w:pPr>
        <w:spacing w:after="0" w:line="240" w:lineRule="auto"/>
      </w:pPr>
      <w:r>
        <w:separator/>
      </w:r>
    </w:p>
  </w:endnote>
  <w:endnote w:type="continuationSeparator" w:id="0">
    <w:p w14:paraId="2678F4D7" w14:textId="77777777" w:rsidR="004E6C4C" w:rsidRDefault="004E6C4C" w:rsidP="00B36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CAEDC" w14:textId="77777777" w:rsidR="004E6C4C" w:rsidRDefault="004E6C4C" w:rsidP="00B36B37">
      <w:pPr>
        <w:spacing w:after="0" w:line="240" w:lineRule="auto"/>
      </w:pPr>
      <w:r>
        <w:separator/>
      </w:r>
    </w:p>
  </w:footnote>
  <w:footnote w:type="continuationSeparator" w:id="0">
    <w:p w14:paraId="5439EAA6" w14:textId="77777777" w:rsidR="004E6C4C" w:rsidRDefault="004E6C4C" w:rsidP="00B36B37">
      <w:pPr>
        <w:spacing w:after="0" w:line="240" w:lineRule="auto"/>
      </w:pPr>
      <w:r>
        <w:continuationSeparator/>
      </w:r>
    </w:p>
  </w:footnote>
  <w:footnote w:id="1">
    <w:p w14:paraId="05F5A1FB" w14:textId="77777777" w:rsidR="00B36B37" w:rsidRDefault="00B36B37" w:rsidP="00B36B37">
      <w:pPr>
        <w:pStyle w:val="footnotedescription"/>
        <w:spacing w:after="131" w:line="262" w:lineRule="auto"/>
      </w:pPr>
      <w:r>
        <w:rPr>
          <w:rStyle w:val="footnotemark"/>
        </w:rPr>
        <w:footnoteRef/>
      </w:r>
      <w:r>
        <w:t xml:space="preserve"> PLE also involves a lot product management, process and organizational aspects. We do not cover these in this book.</w:t>
      </w:r>
    </w:p>
  </w:footnote>
  <w:footnote w:id="2">
    <w:p w14:paraId="3B53C33F" w14:textId="77777777" w:rsidR="00B36B37" w:rsidRDefault="00B36B37" w:rsidP="00B36B37">
      <w:pPr>
        <w:pStyle w:val="footnotedescription"/>
        <w:spacing w:line="271" w:lineRule="auto"/>
      </w:pPr>
      <w:r>
        <w:rPr>
          <w:rStyle w:val="footnotemark"/>
        </w:rPr>
        <w:footnoteRef/>
      </w:r>
      <w:r>
        <w:t xml:space="preserve"> It can also help establish a common user experience among a range of products.</w:t>
      </w:r>
    </w:p>
  </w:footnote>
  <w:footnote w:id="3">
    <w:p w14:paraId="1776100C" w14:textId="77777777" w:rsidR="00B36B37" w:rsidRDefault="00B36B37" w:rsidP="00B36B37">
      <w:pPr>
        <w:pStyle w:val="footnotedescription"/>
        <w:spacing w:line="262" w:lineRule="auto"/>
      </w:pPr>
      <w:r>
        <w:rPr>
          <w:rStyle w:val="footnotemark"/>
        </w:rPr>
        <w:footnoteRef/>
      </w:r>
      <w:r>
        <w:t xml:space="preserve"> This higher level of abstraction is often called the problem space; the lower level is often called the solution space or implementation space.</w:t>
      </w:r>
    </w:p>
  </w:footnote>
  <w:footnote w:id="4">
    <w:p w14:paraId="27524CC4" w14:textId="77777777" w:rsidR="00B36B37" w:rsidRDefault="00B36B37" w:rsidP="00B36B37">
      <w:pPr>
        <w:pStyle w:val="footnotedescription"/>
        <w:spacing w:line="298" w:lineRule="auto"/>
        <w:ind w:left="6034"/>
      </w:pPr>
      <w:r>
        <w:rPr>
          <w:rStyle w:val="footnotemark"/>
        </w:rPr>
        <w:footnoteRef/>
      </w:r>
      <w:r>
        <w:t xml:space="preserve"> Note that the fact that you can make arbitrarily detailed program elements</w:t>
      </w:r>
    </w:p>
  </w:footnote>
  <w:footnote w:id="5">
    <w:p w14:paraId="1B57BBB8" w14:textId="77777777" w:rsidR="00B36B37" w:rsidRDefault="00B36B37" w:rsidP="00B36B37">
      <w:pPr>
        <w:pStyle w:val="footnotedescription"/>
        <w:spacing w:line="298" w:lineRule="auto"/>
        <w:ind w:right="-74"/>
      </w:pPr>
      <w:r>
        <w:rPr>
          <w:rStyle w:val="footnotemark"/>
        </w:rPr>
        <w:footnoteRef/>
      </w:r>
      <w:r>
        <w:t xml:space="preserve"> adapted from Michal </w:t>
      </w:r>
      <w:proofErr w:type="spellStart"/>
      <w:r>
        <w:t>Antkiewicz</w:t>
      </w:r>
      <w:proofErr w:type="spellEnd"/>
      <w:r>
        <w:t xml:space="preserve">’ </w:t>
      </w:r>
      <w:r>
        <w:rPr>
          <w:i/>
        </w:rPr>
        <w:t xml:space="preserve">Concept </w:t>
      </w:r>
      <w:proofErr w:type="spellStart"/>
      <w:r>
        <w:rPr>
          <w:i/>
        </w:rPr>
        <w:t>Modeling</w:t>
      </w:r>
      <w:proofErr w:type="spellEnd"/>
      <w:r>
        <w:rPr>
          <w:i/>
        </w:rPr>
        <w:t xml:space="preserve"> Using </w:t>
      </w:r>
      <w:proofErr w:type="spellStart"/>
      <w:r>
        <w:rPr>
          <w:i/>
        </w:rPr>
        <w:t>Clafer</w:t>
      </w:r>
      <w:proofErr w:type="spellEnd"/>
      <w:r>
        <w:rPr>
          <w:i/>
        </w:rPr>
        <w:t xml:space="preserve"> </w:t>
      </w:r>
      <w:r>
        <w:t xml:space="preserve">tutorial at </w:t>
      </w:r>
      <w:r>
        <w:rPr>
          <w:b/>
          <w:color w:val="4C4C4C"/>
          <w:sz w:val="14"/>
        </w:rPr>
        <w:t>gsd.uwaterloo.ca/node/310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94462" w14:textId="77777777" w:rsidR="00B36B37" w:rsidRDefault="00B36B37">
    <w:pPr>
      <w:tabs>
        <w:tab w:val="center" w:pos="1131"/>
      </w:tabs>
      <w:spacing w:after="0" w:line="259" w:lineRule="auto"/>
      <w:ind w:left="0" w:firstLine="0"/>
      <w:jc w:val="left"/>
    </w:pPr>
    <w:r>
      <w:fldChar w:fldCharType="begin"/>
    </w:r>
    <w:r>
      <w:instrText xml:space="preserve"> PAGE   \* MERGEFORMAT </w:instrText>
    </w:r>
    <w:r>
      <w:fldChar w:fldCharType="separate"/>
    </w:r>
    <w:r>
      <w:t>100</w:t>
    </w:r>
    <w:r>
      <w:fldChar w:fldCharType="end"/>
    </w:r>
    <w:r>
      <w:tab/>
      <w:t>dslbook.org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41848" w14:textId="77777777" w:rsidR="00B36B37" w:rsidRDefault="00B36B37">
    <w:pPr>
      <w:tabs>
        <w:tab w:val="center" w:pos="7569"/>
        <w:tab w:val="right" w:pos="8903"/>
      </w:tabs>
      <w:spacing w:after="0" w:line="259" w:lineRule="auto"/>
      <w:ind w:left="0" w:right="-3347" w:firstLine="0"/>
      <w:jc w:val="left"/>
    </w:pPr>
    <w:r>
      <w:rPr>
        <w:sz w:val="22"/>
      </w:rPr>
      <w:tab/>
    </w:r>
    <w:proofErr w:type="spellStart"/>
    <w:r>
      <w:t>dsl</w:t>
    </w:r>
    <w:proofErr w:type="spellEnd"/>
    <w:r>
      <w:t xml:space="preserve"> engineering</w:t>
    </w:r>
    <w:r>
      <w:tab/>
    </w:r>
    <w:r>
      <w:fldChar w:fldCharType="begin"/>
    </w:r>
    <w:r>
      <w:instrText xml:space="preserve"> PAGE   \* MERGEFORMAT </w:instrText>
    </w:r>
    <w:r>
      <w:fldChar w:fldCharType="separate"/>
    </w:r>
    <w:r>
      <w:t>101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5EDD0" w14:textId="77777777" w:rsidR="00B36B37" w:rsidRDefault="00B36B3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45E1E"/>
    <w:multiLevelType w:val="hybridMultilevel"/>
    <w:tmpl w:val="C46A910A"/>
    <w:lvl w:ilvl="0" w:tplc="C9E02696">
      <w:start w:val="1"/>
      <w:numFmt w:val="bullet"/>
      <w:lvlText w:val="•"/>
      <w:lvlJc w:val="left"/>
      <w:pPr>
        <w:ind w:left="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AF80674">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C60AA0A">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3B62EC6">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E3ABEB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6745442">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F30DC70">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C829B8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EBE8E0E">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EAE372C"/>
    <w:multiLevelType w:val="hybridMultilevel"/>
    <w:tmpl w:val="84100274"/>
    <w:lvl w:ilvl="0" w:tplc="68947BE2">
      <w:start w:val="1"/>
      <w:numFmt w:val="bullet"/>
      <w:lvlText w:val="•"/>
      <w:lvlJc w:val="left"/>
      <w:pPr>
        <w:ind w:left="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EB667F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17CE3BC">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914F1AA">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ACEAB1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0343A9C">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99CFB70">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F224B06">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13A0A4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FD029CB"/>
    <w:multiLevelType w:val="hybridMultilevel"/>
    <w:tmpl w:val="F7AC3588"/>
    <w:lvl w:ilvl="0" w:tplc="22C2C2FA">
      <w:start w:val="1"/>
      <w:numFmt w:val="bullet"/>
      <w:lvlText w:val="•"/>
      <w:lvlJc w:val="left"/>
      <w:pPr>
        <w:ind w:left="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256FC1E">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34C143C">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AB8ADF6">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0D2756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D16566A">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7E0AFF4">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0B0D566">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AF4ADA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43648D5"/>
    <w:multiLevelType w:val="hybridMultilevel"/>
    <w:tmpl w:val="9ECEE624"/>
    <w:lvl w:ilvl="0" w:tplc="85381FF8">
      <w:start w:val="1"/>
      <w:numFmt w:val="bullet"/>
      <w:lvlText w:val="•"/>
      <w:lvlJc w:val="left"/>
      <w:pPr>
        <w:ind w:left="2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E7641E2">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C14A3D0">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558517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D5A7870">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CDAD536">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80033A2">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D0EF17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BF4B6EA">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ED07480"/>
    <w:multiLevelType w:val="hybridMultilevel"/>
    <w:tmpl w:val="46186472"/>
    <w:lvl w:ilvl="0" w:tplc="FCC84246">
      <w:start w:val="1"/>
      <w:numFmt w:val="bullet"/>
      <w:lvlText w:val="•"/>
      <w:lvlJc w:val="left"/>
      <w:pPr>
        <w:ind w:left="2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79E3D1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C30489A">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B2684B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506DF0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78AFBA0">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C603E14">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9ECE9FE">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8900E34">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B246F70"/>
    <w:multiLevelType w:val="hybridMultilevel"/>
    <w:tmpl w:val="D0CCBD50"/>
    <w:lvl w:ilvl="0" w:tplc="3CDAC6CA">
      <w:start w:val="1"/>
      <w:numFmt w:val="bullet"/>
      <w:lvlText w:val="•"/>
      <w:lvlJc w:val="left"/>
      <w:pPr>
        <w:ind w:left="2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F728BF4">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99469AA">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B7EAF10">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01ACCC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4C4F306">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A522368">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4E042E6">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61A567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B37"/>
    <w:rsid w:val="00210702"/>
    <w:rsid w:val="004E6C4C"/>
    <w:rsid w:val="006B66B4"/>
    <w:rsid w:val="00B36B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760E"/>
  <w15:chartTrackingRefBased/>
  <w15:docId w15:val="{ACFBE3E4-9D48-40F7-A58C-89E80497D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B37"/>
    <w:pPr>
      <w:spacing w:after="5" w:line="271" w:lineRule="auto"/>
      <w:ind w:left="2033" w:hanging="4"/>
      <w:jc w:val="both"/>
    </w:pPr>
    <w:rPr>
      <w:rFonts w:ascii="Calibri" w:eastAsia="Calibri" w:hAnsi="Calibri" w:cs="Calibri"/>
      <w:color w:val="000000"/>
      <w:sz w:val="20"/>
      <w:lang w:eastAsia="en-GB"/>
    </w:rPr>
  </w:style>
  <w:style w:type="paragraph" w:styleId="Heading2">
    <w:name w:val="heading 2"/>
    <w:next w:val="Normal"/>
    <w:link w:val="Heading2Char"/>
    <w:uiPriority w:val="9"/>
    <w:unhideWhenUsed/>
    <w:qFormat/>
    <w:rsid w:val="00B36B37"/>
    <w:pPr>
      <w:keepNext/>
      <w:keepLines/>
      <w:spacing w:after="613" w:line="278" w:lineRule="auto"/>
      <w:ind w:left="10" w:hanging="10"/>
      <w:outlineLvl w:val="1"/>
    </w:pPr>
    <w:rPr>
      <w:rFonts w:ascii="Calibri" w:eastAsia="Calibri" w:hAnsi="Calibri" w:cs="Calibri"/>
      <w:i/>
      <w:color w:val="000000"/>
      <w:sz w:val="41"/>
      <w:lang w:eastAsia="en-GB"/>
    </w:rPr>
  </w:style>
  <w:style w:type="paragraph" w:styleId="Heading3">
    <w:name w:val="heading 3"/>
    <w:next w:val="Normal"/>
    <w:link w:val="Heading3Char"/>
    <w:uiPriority w:val="9"/>
    <w:unhideWhenUsed/>
    <w:qFormat/>
    <w:rsid w:val="00B36B37"/>
    <w:pPr>
      <w:keepNext/>
      <w:keepLines/>
      <w:spacing w:after="149" w:line="265" w:lineRule="auto"/>
      <w:ind w:left="10" w:hanging="10"/>
      <w:outlineLvl w:val="2"/>
    </w:pPr>
    <w:rPr>
      <w:rFonts w:ascii="Calibri" w:eastAsia="Calibri" w:hAnsi="Calibri" w:cs="Calibri"/>
      <w:i/>
      <w:color w:val="000000"/>
      <w:sz w:val="24"/>
      <w:lang w:eastAsia="en-GB"/>
    </w:rPr>
  </w:style>
  <w:style w:type="paragraph" w:styleId="Heading4">
    <w:name w:val="heading 4"/>
    <w:next w:val="Normal"/>
    <w:link w:val="Heading4Char"/>
    <w:uiPriority w:val="9"/>
    <w:unhideWhenUsed/>
    <w:qFormat/>
    <w:rsid w:val="00B36B37"/>
    <w:pPr>
      <w:keepNext/>
      <w:keepLines/>
      <w:spacing w:after="84" w:line="265" w:lineRule="auto"/>
      <w:ind w:left="10" w:hanging="10"/>
      <w:outlineLvl w:val="3"/>
    </w:pPr>
    <w:rPr>
      <w:rFonts w:ascii="Calibri" w:eastAsia="Calibri" w:hAnsi="Calibri" w:cs="Calibri"/>
      <w: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6B37"/>
    <w:rPr>
      <w:rFonts w:ascii="Calibri" w:eastAsia="Calibri" w:hAnsi="Calibri" w:cs="Calibri"/>
      <w:i/>
      <w:color w:val="000000"/>
      <w:sz w:val="41"/>
      <w:lang w:eastAsia="en-GB"/>
    </w:rPr>
  </w:style>
  <w:style w:type="character" w:customStyle="1" w:styleId="Heading3Char">
    <w:name w:val="Heading 3 Char"/>
    <w:basedOn w:val="DefaultParagraphFont"/>
    <w:link w:val="Heading3"/>
    <w:uiPriority w:val="9"/>
    <w:rsid w:val="00B36B37"/>
    <w:rPr>
      <w:rFonts w:ascii="Calibri" w:eastAsia="Calibri" w:hAnsi="Calibri" w:cs="Calibri"/>
      <w:i/>
      <w:color w:val="000000"/>
      <w:sz w:val="24"/>
      <w:lang w:eastAsia="en-GB"/>
    </w:rPr>
  </w:style>
  <w:style w:type="character" w:customStyle="1" w:styleId="Heading4Char">
    <w:name w:val="Heading 4 Char"/>
    <w:basedOn w:val="DefaultParagraphFont"/>
    <w:link w:val="Heading4"/>
    <w:uiPriority w:val="9"/>
    <w:rsid w:val="00B36B37"/>
    <w:rPr>
      <w:rFonts w:ascii="Calibri" w:eastAsia="Calibri" w:hAnsi="Calibri" w:cs="Calibri"/>
      <w:i/>
      <w:color w:val="000000"/>
      <w:lang w:eastAsia="en-GB"/>
    </w:rPr>
  </w:style>
  <w:style w:type="paragraph" w:customStyle="1" w:styleId="footnotedescription">
    <w:name w:val="footnote description"/>
    <w:next w:val="Normal"/>
    <w:link w:val="footnotedescriptionChar"/>
    <w:hidden/>
    <w:rsid w:val="00B36B37"/>
    <w:pPr>
      <w:spacing w:after="0"/>
    </w:pPr>
    <w:rPr>
      <w:rFonts w:ascii="Calibri" w:eastAsia="Calibri" w:hAnsi="Calibri" w:cs="Calibri"/>
      <w:color w:val="000000"/>
      <w:sz w:val="16"/>
      <w:lang w:eastAsia="en-GB"/>
    </w:rPr>
  </w:style>
  <w:style w:type="character" w:customStyle="1" w:styleId="footnotedescriptionChar">
    <w:name w:val="footnote description Char"/>
    <w:link w:val="footnotedescription"/>
    <w:rsid w:val="00B36B37"/>
    <w:rPr>
      <w:rFonts w:ascii="Calibri" w:eastAsia="Calibri" w:hAnsi="Calibri" w:cs="Calibri"/>
      <w:color w:val="000000"/>
      <w:sz w:val="16"/>
      <w:lang w:eastAsia="en-GB"/>
    </w:rPr>
  </w:style>
  <w:style w:type="character" w:customStyle="1" w:styleId="footnotemark">
    <w:name w:val="footnote mark"/>
    <w:hidden/>
    <w:rsid w:val="00B36B37"/>
    <w:rPr>
      <w:rFonts w:ascii="Calibri" w:eastAsia="Calibri" w:hAnsi="Calibri" w:cs="Calibri"/>
      <w:color w:val="000000"/>
      <w:sz w:val="16"/>
      <w:vertAlign w:val="superscript"/>
    </w:rPr>
  </w:style>
  <w:style w:type="table" w:customStyle="1" w:styleId="TableGrid">
    <w:name w:val="TableGrid"/>
    <w:rsid w:val="00B36B37"/>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header" Target="header1.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4479</Words>
  <Characters>25532</Characters>
  <Application>Microsoft Office Word</Application>
  <DocSecurity>0</DocSecurity>
  <Lines>212</Lines>
  <Paragraphs>59</Paragraphs>
  <ScaleCrop>false</ScaleCrop>
  <Company/>
  <LinksUpToDate>false</LinksUpToDate>
  <CharactersWithSpaces>29952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2</cp:revision>
  <dcterms:created xsi:type="dcterms:W3CDTF">2021-04-05T08:34:00Z</dcterms:created>
  <dcterms:modified xsi:type="dcterms:W3CDTF">2021-04-05T09:00:00Z</dcterms:modified>
</cp:coreProperties>
</file>